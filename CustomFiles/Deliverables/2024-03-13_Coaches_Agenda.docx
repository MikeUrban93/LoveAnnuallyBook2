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F4696" w14:textId="77777777" w:rsidR="005C15A4" w:rsidRDefault="00000000">
      <w:pPr>
        <w:pStyle w:val="10TemplateTitle"/>
        <w:rPr>
          <w:rFonts w:ascii="Calibri" w:hAnsi="Calibri" w:cs="Calibri"/>
          <w:b w:val="0"/>
          <w:color w:val="auto"/>
          <w:sz w:val="24"/>
          <w:szCs w:val="24"/>
        </w:rPr>
      </w:pPr>
      <w:r>
        <w:rPr>
          <w:sz w:val="28"/>
          <w:szCs w:val="24"/>
        </w:rPr>
        <w:t xml:space="preserve">Agenda Item 1: </w:t>
      </w:r>
    </w:p>
    <w:p w14:paraId="0C33B359" w14:textId="77777777" w:rsidR="005C15A4" w:rsidRDefault="00000000">
      <w:pPr>
        <w:pStyle w:val="10TemplateTitle"/>
        <w:rPr>
          <w:rFonts w:ascii="Calibri" w:hAnsi="Calibri" w:cs="Calibri"/>
          <w:b w:val="0"/>
          <w:color w:val="auto"/>
          <w:sz w:val="24"/>
          <w:szCs w:val="24"/>
        </w:rPr>
      </w:pPr>
      <w:r>
        <w:rPr>
          <w:sz w:val="28"/>
          <w:szCs w:val="24"/>
        </w:rPr>
        <w:t>General Feedback on Chapters 7-9.</w:t>
      </w:r>
    </w:p>
    <w:p w14:paraId="3674226B" w14:textId="77777777" w:rsidR="005C15A4" w:rsidRDefault="00000000">
      <w:pPr>
        <w:pStyle w:val="113TemplateParagraph"/>
        <w:numPr>
          <w:ilvl w:val="0"/>
          <w:numId w:val="1"/>
        </w:numPr>
        <w:tabs>
          <w:tab w:val="clear" w:pos="0"/>
          <w:tab w:val="left" w:pos="235"/>
          <w:tab w:val="left" w:pos="720"/>
        </w:tabs>
        <w:spacing w:before="120" w:line="264" w:lineRule="auto"/>
        <w:ind w:left="720" w:hanging="360"/>
        <w:rPr>
          <w:rFonts w:ascii="Calibri" w:hAnsi="Calibri" w:cs="Calibri"/>
          <w:color w:val="auto"/>
          <w:sz w:val="24"/>
          <w:szCs w:val="24"/>
        </w:rPr>
      </w:pPr>
      <w:r>
        <w:rPr>
          <w:sz w:val="26"/>
          <w:szCs w:val="24"/>
        </w:rPr>
        <w:t>Receive General Coaching Feedback from the Chapters 7-9.</w:t>
      </w:r>
    </w:p>
    <w:p w14:paraId="2059287B" w14:textId="77777777" w:rsidR="005C15A4" w:rsidRDefault="00000000">
      <w:pPr>
        <w:pStyle w:val="113TemplateParagraph"/>
        <w:numPr>
          <w:ilvl w:val="0"/>
          <w:numId w:val="1"/>
        </w:numPr>
        <w:tabs>
          <w:tab w:val="clear" w:pos="0"/>
          <w:tab w:val="left" w:pos="235"/>
          <w:tab w:val="left" w:pos="720"/>
        </w:tabs>
        <w:spacing w:before="120" w:line="264" w:lineRule="auto"/>
        <w:ind w:left="720" w:hanging="360"/>
        <w:rPr>
          <w:rFonts w:ascii="Calibri" w:hAnsi="Calibri" w:cs="Calibri"/>
          <w:color w:val="auto"/>
          <w:sz w:val="24"/>
          <w:szCs w:val="24"/>
        </w:rPr>
      </w:pPr>
      <w:r>
        <w:rPr>
          <w:sz w:val="26"/>
          <w:szCs w:val="24"/>
        </w:rPr>
        <w:t>Identify any major areas of concern relevant to Draft 1 completion.</w:t>
      </w:r>
    </w:p>
    <w:p w14:paraId="1772C6B6" w14:textId="77777777" w:rsidR="005C15A4" w:rsidRDefault="005C15A4">
      <w:pPr>
        <w:pStyle w:val="10TemplateTitle"/>
        <w:spacing w:after="120" w:line="264" w:lineRule="auto"/>
        <w:rPr>
          <w:rFonts w:hAnsi="Calibri" w:cs="Calibri"/>
          <w:sz w:val="28"/>
          <w:szCs w:val="24"/>
        </w:rPr>
      </w:pPr>
    </w:p>
    <w:p w14:paraId="293DE74C" w14:textId="77777777" w:rsidR="005C15A4" w:rsidRDefault="00000000">
      <w:pPr>
        <w:pStyle w:val="10TemplateTitle"/>
        <w:rPr>
          <w:rFonts w:ascii="Calibri" w:hAnsi="Calibri" w:cs="Calibri"/>
          <w:b w:val="0"/>
          <w:color w:val="auto"/>
          <w:sz w:val="24"/>
          <w:szCs w:val="24"/>
        </w:rPr>
      </w:pPr>
      <w:r>
        <w:rPr>
          <w:sz w:val="28"/>
          <w:szCs w:val="24"/>
        </w:rPr>
        <w:t xml:space="preserve">Agenda Item 2: </w:t>
      </w:r>
    </w:p>
    <w:p w14:paraId="46DF0468" w14:textId="77777777" w:rsidR="005C15A4" w:rsidRDefault="00000000">
      <w:pPr>
        <w:pStyle w:val="10TemplateTitle"/>
        <w:spacing w:after="120"/>
        <w:rPr>
          <w:rFonts w:ascii="Calibri" w:hAnsi="Calibri" w:cs="Calibri"/>
          <w:b w:val="0"/>
          <w:color w:val="auto"/>
          <w:sz w:val="24"/>
          <w:szCs w:val="24"/>
        </w:rPr>
      </w:pPr>
      <w:r>
        <w:rPr>
          <w:sz w:val="28"/>
          <w:szCs w:val="24"/>
        </w:rPr>
        <w:t>Discuss reasons for replacing the old chapter 7 with the new chapter 7.</w:t>
      </w:r>
    </w:p>
    <w:p w14:paraId="74B8F3A7" w14:textId="77777777" w:rsidR="005C15A4" w:rsidRDefault="00000000">
      <w:pPr>
        <w:numPr>
          <w:ilvl w:val="0"/>
          <w:numId w:val="2"/>
        </w:numPr>
        <w:spacing w:before="180" w:after="180"/>
        <w:ind w:left="540" w:hanging="270"/>
        <w:rPr>
          <w:rFonts w:cs="Calibri"/>
          <w:sz w:val="24"/>
          <w:szCs w:val="24"/>
        </w:rPr>
      </w:pPr>
      <w:r>
        <w:rPr>
          <w:rFonts w:cs="Calibri"/>
          <w:sz w:val="26"/>
          <w:szCs w:val="24"/>
        </w:rPr>
        <w:t>While Evan's assistance with Maggie's car issues offered some key character and plot development, I found the chapter somewhat redundant, especially when compared to the subsequent chapter (now chapters 8 and 9) where Evan aids Maggie with her scholarship dilemma.</w:t>
      </w:r>
    </w:p>
    <w:p w14:paraId="766840C1" w14:textId="77777777" w:rsidR="005C15A4" w:rsidRDefault="00000000">
      <w:pPr>
        <w:numPr>
          <w:ilvl w:val="0"/>
          <w:numId w:val="2"/>
        </w:numPr>
        <w:spacing w:before="180" w:after="180"/>
        <w:ind w:left="540" w:hanging="270"/>
        <w:rPr>
          <w:rFonts w:cs="Calibri"/>
          <w:sz w:val="24"/>
          <w:szCs w:val="24"/>
        </w:rPr>
      </w:pPr>
      <w:r>
        <w:rPr>
          <w:rFonts w:cs="Calibri"/>
          <w:sz w:val="26"/>
          <w:szCs w:val="24"/>
        </w:rPr>
        <w:t>The subtleties present in the original chapter 7 can be incorporated into other scenes or are already echoed elsewhere.</w:t>
      </w:r>
    </w:p>
    <w:p w14:paraId="18892C51" w14:textId="77777777" w:rsidR="005C15A4" w:rsidRDefault="00000000">
      <w:pPr>
        <w:numPr>
          <w:ilvl w:val="0"/>
          <w:numId w:val="2"/>
        </w:numPr>
        <w:spacing w:before="180" w:after="180"/>
        <w:ind w:left="540" w:hanging="270"/>
        <w:rPr>
          <w:rFonts w:cs="Calibri"/>
          <w:sz w:val="24"/>
          <w:szCs w:val="24"/>
        </w:rPr>
      </w:pPr>
      <w:r>
        <w:rPr>
          <w:rFonts w:cs="Calibri"/>
          <w:sz w:val="26"/>
          <w:szCs w:val="24"/>
        </w:rPr>
        <w:t>The principal reason for revising the old chapter 7 is to give more focus to subplots. The new chapter 7 aims to achieve the following objectives:</w:t>
      </w:r>
    </w:p>
    <w:p w14:paraId="6175F12C" w14:textId="77777777" w:rsidR="005C15A4" w:rsidRDefault="00000000">
      <w:pPr>
        <w:numPr>
          <w:ilvl w:val="0"/>
          <w:numId w:val="3"/>
        </w:numPr>
        <w:spacing w:before="180" w:after="180"/>
        <w:ind w:hanging="270"/>
        <w:rPr>
          <w:rFonts w:cs="Calibri"/>
          <w:sz w:val="24"/>
          <w:szCs w:val="24"/>
        </w:rPr>
      </w:pPr>
      <w:r>
        <w:rPr>
          <w:rFonts w:cs="Calibri"/>
          <w:sz w:val="26"/>
          <w:szCs w:val="24"/>
        </w:rPr>
        <w:t>Gradually introduce Chloe, depicting her as a supportive friend rather than merely an energy-sapping drama queen in Liz's life.</w:t>
      </w:r>
    </w:p>
    <w:p w14:paraId="04B20559" w14:textId="77777777" w:rsidR="005C15A4" w:rsidRDefault="00000000">
      <w:pPr>
        <w:numPr>
          <w:ilvl w:val="0"/>
          <w:numId w:val="3"/>
        </w:numPr>
        <w:spacing w:before="180" w:after="180"/>
        <w:ind w:hanging="270"/>
        <w:rPr>
          <w:rFonts w:cs="Calibri"/>
          <w:sz w:val="24"/>
          <w:szCs w:val="24"/>
        </w:rPr>
      </w:pPr>
      <w:r>
        <w:rPr>
          <w:rFonts w:cs="Calibri"/>
          <w:sz w:val="26"/>
          <w:szCs w:val="24"/>
        </w:rPr>
        <w:t>Advance the subplot concerning Liz's infertility.</w:t>
      </w:r>
    </w:p>
    <w:p w14:paraId="3C83CB13" w14:textId="77777777" w:rsidR="005C15A4" w:rsidRDefault="00000000">
      <w:pPr>
        <w:numPr>
          <w:ilvl w:val="0"/>
          <w:numId w:val="3"/>
        </w:numPr>
        <w:spacing w:before="180" w:after="180"/>
        <w:ind w:hanging="270"/>
        <w:rPr>
          <w:rFonts w:cs="Calibri"/>
          <w:sz w:val="24"/>
          <w:szCs w:val="24"/>
        </w:rPr>
      </w:pPr>
      <w:r>
        <w:rPr>
          <w:rFonts w:cs="Calibri"/>
          <w:sz w:val="26"/>
          <w:szCs w:val="24"/>
        </w:rPr>
        <w:t>Begin Evan's health subplot, a thread that doesn't conclude until the end of the sequel. All three novels in the series address this subplot, and chapter 7 in this second book marks its introduction.</w:t>
      </w:r>
    </w:p>
    <w:p w14:paraId="27126408" w14:textId="77777777" w:rsidR="005C15A4" w:rsidRDefault="00000000">
      <w:pPr>
        <w:numPr>
          <w:ilvl w:val="0"/>
          <w:numId w:val="3"/>
        </w:numPr>
        <w:spacing w:before="180" w:after="180"/>
        <w:ind w:hanging="270"/>
        <w:rPr>
          <w:rFonts w:cs="Calibri"/>
          <w:sz w:val="24"/>
          <w:szCs w:val="24"/>
        </w:rPr>
      </w:pPr>
      <w:r>
        <w:rPr>
          <w:rFonts w:cs="Calibri"/>
          <w:sz w:val="26"/>
          <w:szCs w:val="24"/>
        </w:rPr>
        <w:t xml:space="preserve">While the first three points are the main objectives, this new chapter also enriches character and relationship development, adding depth to Evan's interactions. </w:t>
      </w:r>
    </w:p>
    <w:p w14:paraId="07944F5E" w14:textId="77777777" w:rsidR="005C15A4" w:rsidRDefault="005C15A4">
      <w:pPr>
        <w:pStyle w:val="10TemplateTitle"/>
        <w:rPr>
          <w:rFonts w:hAnsi="Calibri" w:cs="Calibri"/>
          <w:sz w:val="28"/>
          <w:szCs w:val="24"/>
        </w:rPr>
      </w:pPr>
    </w:p>
    <w:p w14:paraId="5FB56F10" w14:textId="77777777" w:rsidR="005C15A4" w:rsidRDefault="00000000">
      <w:pPr>
        <w:pStyle w:val="10TemplateTitle"/>
        <w:rPr>
          <w:rFonts w:ascii="Calibri" w:hAnsi="Calibri" w:cs="Calibri"/>
          <w:b w:val="0"/>
          <w:color w:val="auto"/>
          <w:sz w:val="24"/>
          <w:szCs w:val="24"/>
        </w:rPr>
      </w:pPr>
      <w:r>
        <w:rPr>
          <w:sz w:val="28"/>
          <w:szCs w:val="24"/>
        </w:rPr>
        <w:t xml:space="preserve">Agenda Item 3: </w:t>
      </w:r>
    </w:p>
    <w:p w14:paraId="4E728F34" w14:textId="77777777" w:rsidR="005C15A4" w:rsidRDefault="00000000">
      <w:pPr>
        <w:pStyle w:val="10TemplateTitle"/>
        <w:spacing w:after="120"/>
        <w:rPr>
          <w:rFonts w:ascii="Calibri" w:hAnsi="Calibri" w:cs="Calibri"/>
          <w:b w:val="0"/>
          <w:color w:val="auto"/>
          <w:sz w:val="24"/>
          <w:szCs w:val="24"/>
        </w:rPr>
      </w:pPr>
      <w:r>
        <w:rPr>
          <w:sz w:val="28"/>
          <w:szCs w:val="24"/>
        </w:rPr>
        <w:t>Discuss POV choices for scenes 42, 43, and 44.</w:t>
      </w:r>
    </w:p>
    <w:p w14:paraId="1BECA84B" w14:textId="77777777" w:rsidR="005C15A4" w:rsidRDefault="00000000">
      <w:pPr>
        <w:numPr>
          <w:ilvl w:val="1"/>
          <w:numId w:val="4"/>
        </w:numPr>
        <w:spacing w:before="180" w:after="180"/>
        <w:ind w:left="720" w:hanging="270"/>
        <w:rPr>
          <w:rFonts w:cs="Calibri"/>
          <w:sz w:val="24"/>
          <w:szCs w:val="24"/>
        </w:rPr>
      </w:pPr>
      <w:r>
        <w:rPr>
          <w:rFonts w:cs="Calibri"/>
          <w:sz w:val="26"/>
          <w:szCs w:val="24"/>
        </w:rPr>
        <w:t xml:space="preserve">In the old version of the scenes, I had Maggie as the POV. In this version of </w:t>
      </w:r>
      <w:r>
        <w:rPr>
          <w:rFonts w:cs="Calibri"/>
          <w:sz w:val="26"/>
          <w:szCs w:val="24"/>
        </w:rPr>
        <w:lastRenderedPageBreak/>
        <w:t>the novel, I'm trying to make Evan the POV for all the scenes that he's in prior to Chloe. However, I struggled with these three scenes as it seems like Maggie should be the POV. So what I did in preparation for our meeting is right those three scenes in third-party omniscient.</w:t>
      </w:r>
    </w:p>
    <w:p w14:paraId="6100F606" w14:textId="77777777" w:rsidR="005C15A4" w:rsidRDefault="00000000">
      <w:pPr>
        <w:numPr>
          <w:ilvl w:val="1"/>
          <w:numId w:val="4"/>
        </w:numPr>
        <w:spacing w:before="180" w:after="180"/>
        <w:ind w:left="720" w:hanging="270"/>
        <w:rPr>
          <w:rFonts w:cs="Calibri"/>
          <w:sz w:val="24"/>
          <w:szCs w:val="24"/>
        </w:rPr>
      </w:pPr>
      <w:r>
        <w:rPr>
          <w:rFonts w:cs="Calibri"/>
          <w:sz w:val="26"/>
          <w:szCs w:val="24"/>
        </w:rPr>
        <w:t>Let's discuss if third-party omniscient is the correct POV, or if I should modify the scenes selecting a specific character's POV.</w:t>
      </w:r>
    </w:p>
    <w:p w14:paraId="7CEB2788" w14:textId="77777777" w:rsidR="005C15A4" w:rsidRDefault="005C15A4">
      <w:pPr>
        <w:tabs>
          <w:tab w:val="left" w:pos="0"/>
        </w:tabs>
        <w:spacing w:after="120" w:line="264" w:lineRule="auto"/>
        <w:rPr>
          <w:rFonts w:cs="Calibri"/>
          <w:sz w:val="26"/>
          <w:szCs w:val="24"/>
        </w:rPr>
      </w:pPr>
    </w:p>
    <w:p w14:paraId="64588710" w14:textId="77777777" w:rsidR="005C15A4" w:rsidRDefault="00000000">
      <w:pPr>
        <w:pStyle w:val="10TemplateTitle"/>
        <w:rPr>
          <w:rFonts w:ascii="Calibri" w:hAnsi="Calibri" w:cs="Calibri"/>
          <w:b w:val="0"/>
          <w:color w:val="auto"/>
          <w:sz w:val="24"/>
          <w:szCs w:val="24"/>
        </w:rPr>
      </w:pPr>
      <w:r>
        <w:rPr>
          <w:sz w:val="28"/>
          <w:szCs w:val="24"/>
        </w:rPr>
        <w:t xml:space="preserve">Agenda Item 4 </w:t>
      </w:r>
      <w:r>
        <w:rPr>
          <w:b w:val="0"/>
          <w:sz w:val="28"/>
          <w:szCs w:val="24"/>
        </w:rPr>
        <w:t>(</w:t>
      </w:r>
      <w:r>
        <w:rPr>
          <w:b w:val="0"/>
          <w:i/>
          <w:sz w:val="24"/>
          <w:szCs w:val="24"/>
        </w:rPr>
        <w:t>Time permitting</w:t>
      </w:r>
      <w:r>
        <w:rPr>
          <w:b w:val="0"/>
          <w:sz w:val="28"/>
          <w:szCs w:val="24"/>
        </w:rPr>
        <w:t xml:space="preserve">): </w:t>
      </w:r>
    </w:p>
    <w:p w14:paraId="334257FD" w14:textId="77777777" w:rsidR="005C15A4" w:rsidRDefault="00000000">
      <w:pPr>
        <w:spacing w:after="120"/>
        <w:rPr>
          <w:rFonts w:cs="Calibri"/>
          <w:sz w:val="24"/>
          <w:szCs w:val="24"/>
        </w:rPr>
      </w:pPr>
      <w:r>
        <w:rPr>
          <w:rFonts w:ascii="Cambria" w:hAnsi="Cambria" w:cs="Cambria"/>
          <w:b/>
          <w:color w:val="82314D"/>
          <w:sz w:val="28"/>
          <w:szCs w:val="24"/>
        </w:rPr>
        <w:t>Discuss Future Scenes Scope And Placement.</w:t>
      </w:r>
    </w:p>
    <w:p w14:paraId="288D1589" w14:textId="77777777" w:rsidR="005C15A4" w:rsidRDefault="00000000">
      <w:pPr>
        <w:numPr>
          <w:ilvl w:val="0"/>
          <w:numId w:val="5"/>
        </w:numPr>
        <w:spacing w:before="180" w:after="180"/>
        <w:ind w:left="540" w:hanging="270"/>
        <w:rPr>
          <w:rFonts w:cs="Calibri"/>
          <w:sz w:val="24"/>
          <w:szCs w:val="24"/>
        </w:rPr>
      </w:pPr>
      <w:r>
        <w:rPr>
          <w:rFonts w:cs="Calibri"/>
          <w:b/>
          <w:sz w:val="26"/>
          <w:szCs w:val="24"/>
        </w:rPr>
        <w:t>Scope and Placement of Upcoming Scenes</w:t>
      </w:r>
      <w:r>
        <w:rPr>
          <w:rFonts w:cs="Calibri"/>
          <w:sz w:val="26"/>
          <w:szCs w:val="24"/>
        </w:rPr>
        <w:t>:</w:t>
      </w:r>
    </w:p>
    <w:p w14:paraId="477FECF4" w14:textId="77777777" w:rsidR="005C15A4" w:rsidRDefault="00000000">
      <w:pPr>
        <w:numPr>
          <w:ilvl w:val="0"/>
          <w:numId w:val="6"/>
        </w:numPr>
        <w:spacing w:before="180" w:after="180"/>
        <w:ind w:hanging="270"/>
        <w:rPr>
          <w:rFonts w:cs="Calibri"/>
          <w:sz w:val="24"/>
          <w:szCs w:val="24"/>
        </w:rPr>
      </w:pPr>
      <w:r>
        <w:rPr>
          <w:rFonts w:cs="Calibri"/>
          <w:sz w:val="26"/>
          <w:szCs w:val="24"/>
        </w:rPr>
        <w:t>Discuss the placement and narrative purpose of several key scenes, ensuring each contributes meaningfully to the storyline's progression and emotional depth.</w:t>
      </w:r>
    </w:p>
    <w:p w14:paraId="11B231B9" w14:textId="77777777" w:rsidR="005C15A4" w:rsidRDefault="00000000">
      <w:pPr>
        <w:numPr>
          <w:ilvl w:val="0"/>
          <w:numId w:val="5"/>
        </w:numPr>
        <w:spacing w:before="180" w:after="180"/>
        <w:ind w:left="540" w:hanging="270"/>
        <w:rPr>
          <w:rFonts w:cs="Calibri"/>
          <w:sz w:val="24"/>
          <w:szCs w:val="24"/>
        </w:rPr>
      </w:pPr>
      <w:r>
        <w:rPr>
          <w:rFonts w:cs="Calibri"/>
          <w:b/>
          <w:sz w:val="26"/>
          <w:szCs w:val="24"/>
        </w:rPr>
        <w:t>Liz's Concern for Evan</w:t>
      </w:r>
      <w:r>
        <w:rPr>
          <w:rFonts w:cs="Calibri"/>
          <w:sz w:val="26"/>
          <w:szCs w:val="24"/>
        </w:rPr>
        <w:t>:</w:t>
      </w:r>
    </w:p>
    <w:p w14:paraId="7C2A3AF4" w14:textId="77777777" w:rsidR="005C15A4" w:rsidRDefault="00000000">
      <w:pPr>
        <w:numPr>
          <w:ilvl w:val="0"/>
          <w:numId w:val="7"/>
        </w:numPr>
        <w:spacing w:before="180" w:after="180"/>
        <w:ind w:hanging="270"/>
        <w:rPr>
          <w:rFonts w:cs="Calibri"/>
          <w:sz w:val="24"/>
          <w:szCs w:val="24"/>
        </w:rPr>
      </w:pPr>
      <w:r>
        <w:rPr>
          <w:rFonts w:cs="Calibri"/>
          <w:sz w:val="26"/>
          <w:szCs w:val="24"/>
        </w:rPr>
        <w:t>Deliberate on a scene where Liz, worried about Evan's silence as his breakup day with Maggie approaches, asks Guido to check in on him. Explore how to portray Liz's concern and the depth of her relationship with Evan.</w:t>
      </w:r>
    </w:p>
    <w:p w14:paraId="7B249E0B" w14:textId="77777777" w:rsidR="005C15A4" w:rsidRDefault="00000000">
      <w:pPr>
        <w:numPr>
          <w:ilvl w:val="0"/>
          <w:numId w:val="5"/>
        </w:numPr>
        <w:spacing w:before="180" w:after="180"/>
        <w:ind w:left="540" w:hanging="270"/>
        <w:rPr>
          <w:rFonts w:cs="Calibri"/>
          <w:sz w:val="24"/>
          <w:szCs w:val="24"/>
        </w:rPr>
      </w:pPr>
      <w:r>
        <w:rPr>
          <w:rFonts w:cs="Calibri"/>
          <w:b/>
          <w:sz w:val="26"/>
          <w:szCs w:val="24"/>
        </w:rPr>
        <w:t>Guido's Intervention</w:t>
      </w:r>
      <w:r>
        <w:rPr>
          <w:rFonts w:cs="Calibri"/>
          <w:sz w:val="26"/>
          <w:szCs w:val="24"/>
        </w:rPr>
        <w:t>:</w:t>
      </w:r>
    </w:p>
    <w:p w14:paraId="46D0127E" w14:textId="77777777" w:rsidR="005C15A4" w:rsidRDefault="00000000">
      <w:pPr>
        <w:numPr>
          <w:ilvl w:val="0"/>
          <w:numId w:val="8"/>
        </w:numPr>
        <w:spacing w:before="180" w:after="180"/>
        <w:ind w:hanging="270"/>
        <w:rPr>
          <w:rFonts w:cs="Calibri"/>
          <w:sz w:val="24"/>
          <w:szCs w:val="24"/>
        </w:rPr>
      </w:pPr>
      <w:r>
        <w:rPr>
          <w:rFonts w:cs="Calibri"/>
          <w:sz w:val="26"/>
          <w:szCs w:val="24"/>
        </w:rPr>
        <w:t>After visiting Evan, Guido texts Liz suggesting she should also visit Evan, who is struggling pre-breakup with Maggie. Consider how this scene can deepen the characters' connections and reveal their mutual care.</w:t>
      </w:r>
    </w:p>
    <w:p w14:paraId="37624769" w14:textId="77777777" w:rsidR="005C15A4" w:rsidRDefault="00000000">
      <w:pPr>
        <w:numPr>
          <w:ilvl w:val="0"/>
          <w:numId w:val="5"/>
        </w:numPr>
        <w:spacing w:before="180" w:after="180"/>
        <w:ind w:left="540" w:hanging="270"/>
        <w:rPr>
          <w:rFonts w:cs="Calibri"/>
          <w:sz w:val="24"/>
          <w:szCs w:val="24"/>
        </w:rPr>
      </w:pPr>
      <w:r>
        <w:rPr>
          <w:rFonts w:cs="Calibri"/>
          <w:b/>
          <w:sz w:val="26"/>
          <w:szCs w:val="24"/>
        </w:rPr>
        <w:t>Alicia's Heart-to-Heart</w:t>
      </w:r>
      <w:r>
        <w:rPr>
          <w:rFonts w:cs="Calibri"/>
          <w:sz w:val="26"/>
          <w:szCs w:val="24"/>
        </w:rPr>
        <w:t>:</w:t>
      </w:r>
    </w:p>
    <w:p w14:paraId="505A669A" w14:textId="77777777" w:rsidR="005C15A4" w:rsidRDefault="00000000">
      <w:pPr>
        <w:numPr>
          <w:ilvl w:val="0"/>
          <w:numId w:val="9"/>
        </w:numPr>
        <w:spacing w:before="180" w:after="180"/>
        <w:ind w:hanging="270"/>
        <w:rPr>
          <w:rFonts w:cs="Calibri"/>
          <w:sz w:val="24"/>
          <w:szCs w:val="24"/>
        </w:rPr>
      </w:pPr>
      <w:r>
        <w:rPr>
          <w:rFonts w:cs="Calibri"/>
          <w:sz w:val="26"/>
          <w:szCs w:val="24"/>
        </w:rPr>
        <w:t>Plan a scene where Alicia, as both a physician and friend, discusses with Liz and Joe the emotional ramifications of their fertility treatment decisions. This scene aims to provide a compassionate look at the challenges faced by couples undergoing fertility treatments.</w:t>
      </w:r>
    </w:p>
    <w:p w14:paraId="371F0B85" w14:textId="77777777" w:rsidR="005C15A4" w:rsidRDefault="00000000">
      <w:pPr>
        <w:numPr>
          <w:ilvl w:val="0"/>
          <w:numId w:val="5"/>
        </w:numPr>
        <w:spacing w:before="180" w:after="180"/>
        <w:ind w:left="540" w:hanging="270"/>
        <w:rPr>
          <w:rFonts w:cs="Calibri"/>
          <w:sz w:val="24"/>
          <w:szCs w:val="24"/>
        </w:rPr>
      </w:pPr>
      <w:r>
        <w:rPr>
          <w:rFonts w:cs="Calibri"/>
          <w:b/>
          <w:sz w:val="26"/>
          <w:szCs w:val="24"/>
        </w:rPr>
        <w:t>Liz's Visit to St. Louis</w:t>
      </w:r>
      <w:r>
        <w:rPr>
          <w:rFonts w:cs="Calibri"/>
          <w:sz w:val="26"/>
          <w:szCs w:val="24"/>
        </w:rPr>
        <w:t>:</w:t>
      </w:r>
    </w:p>
    <w:p w14:paraId="3D09C489" w14:textId="77777777" w:rsidR="005C15A4" w:rsidRDefault="00000000">
      <w:pPr>
        <w:numPr>
          <w:ilvl w:val="0"/>
          <w:numId w:val="10"/>
        </w:numPr>
        <w:spacing w:before="180" w:after="180"/>
        <w:ind w:hanging="270"/>
        <w:rPr>
          <w:rFonts w:cs="Calibri"/>
          <w:sz w:val="24"/>
          <w:szCs w:val="24"/>
        </w:rPr>
      </w:pPr>
      <w:r>
        <w:rPr>
          <w:rFonts w:cs="Calibri"/>
          <w:sz w:val="26"/>
          <w:szCs w:val="24"/>
        </w:rPr>
        <w:lastRenderedPageBreak/>
        <w:t>Envision a chapter detailing Liz escapes/visits Rebecca and Chloe in St. Louis after a second failed IVF attempt. This scene should offer insights into Liz's emotional state and the support network surrounding her.</w:t>
      </w:r>
    </w:p>
    <w:p w14:paraId="3AC57FBB" w14:textId="77777777" w:rsidR="005C15A4" w:rsidRDefault="00000000">
      <w:pPr>
        <w:numPr>
          <w:ilvl w:val="0"/>
          <w:numId w:val="5"/>
        </w:numPr>
        <w:spacing w:before="180" w:after="180"/>
        <w:ind w:left="540" w:hanging="270"/>
        <w:rPr>
          <w:rFonts w:cs="Calibri"/>
          <w:sz w:val="24"/>
          <w:szCs w:val="24"/>
        </w:rPr>
      </w:pPr>
      <w:r>
        <w:rPr>
          <w:rFonts w:cs="Calibri"/>
          <w:b/>
          <w:sz w:val="26"/>
          <w:szCs w:val="24"/>
        </w:rPr>
        <w:t>Guido's Push for Evan to Move On</w:t>
      </w:r>
      <w:r>
        <w:rPr>
          <w:rFonts w:cs="Calibri"/>
          <w:sz w:val="26"/>
          <w:szCs w:val="24"/>
        </w:rPr>
        <w:t>:</w:t>
      </w:r>
    </w:p>
    <w:p w14:paraId="45C1F91B" w14:textId="77777777" w:rsidR="005C15A4" w:rsidRDefault="00000000">
      <w:pPr>
        <w:numPr>
          <w:ilvl w:val="0"/>
          <w:numId w:val="11"/>
        </w:numPr>
        <w:spacing w:before="180" w:after="180"/>
        <w:ind w:hanging="270"/>
        <w:rPr>
          <w:rFonts w:cs="Calibri"/>
          <w:sz w:val="24"/>
          <w:szCs w:val="24"/>
        </w:rPr>
      </w:pPr>
      <w:r>
        <w:rPr>
          <w:rFonts w:cs="Calibri"/>
          <w:sz w:val="26"/>
          <w:szCs w:val="24"/>
        </w:rPr>
        <w:t>Contemplate a scene where Guido, in an effort to help Evan move past his breakup with Maggie, arranges three dates for him. This scene should highlight Guido's friendship and his somewhat unconventional methods of support.</w:t>
      </w:r>
    </w:p>
    <w:p w14:paraId="3D7E6849" w14:textId="77777777" w:rsidR="005C15A4" w:rsidRDefault="00000000">
      <w:pPr>
        <w:numPr>
          <w:ilvl w:val="0"/>
          <w:numId w:val="5"/>
        </w:numPr>
        <w:spacing w:before="180" w:after="180"/>
        <w:ind w:left="540" w:hanging="270"/>
        <w:rPr>
          <w:rFonts w:cs="Calibri"/>
          <w:sz w:val="24"/>
          <w:szCs w:val="24"/>
        </w:rPr>
      </w:pPr>
      <w:r>
        <w:rPr>
          <w:rFonts w:cs="Calibri"/>
          <w:b/>
          <w:sz w:val="26"/>
          <w:szCs w:val="24"/>
        </w:rPr>
        <w:t>Conclusion of Act 1</w:t>
      </w:r>
      <w:r>
        <w:rPr>
          <w:rFonts w:cs="Calibri"/>
          <w:sz w:val="26"/>
          <w:szCs w:val="24"/>
        </w:rPr>
        <w:t>:</w:t>
      </w:r>
    </w:p>
    <w:p w14:paraId="35738C71" w14:textId="77777777" w:rsidR="005C15A4" w:rsidRDefault="00000000">
      <w:pPr>
        <w:numPr>
          <w:ilvl w:val="0"/>
          <w:numId w:val="12"/>
        </w:numPr>
        <w:spacing w:before="180" w:after="180"/>
        <w:ind w:hanging="270"/>
        <w:rPr>
          <w:rFonts w:cs="Calibri"/>
          <w:sz w:val="24"/>
          <w:szCs w:val="24"/>
        </w:rPr>
      </w:pPr>
      <w:r>
        <w:rPr>
          <w:rFonts w:cs="Calibri"/>
          <w:sz w:val="26"/>
          <w:szCs w:val="24"/>
        </w:rPr>
        <w:t>Discuss which scene would most effectively conclude Act 1, marking a significant turning point in the story. Consider the impact of each proposed scene and how it sets the stage for the story's next phase.</w:t>
      </w:r>
    </w:p>
    <w:sectPr w:rsidR="005C15A4">
      <w:headerReference w:type="default" r:id="rId7"/>
      <w:footerReference w:type="default" r:id="rId8"/>
      <w:endnotePr>
        <w:numFmt w:val="decimal"/>
      </w:endnotePr>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1B434" w14:textId="77777777" w:rsidR="00826CA1" w:rsidRDefault="00826CA1">
      <w:r>
        <w:separator/>
      </w:r>
    </w:p>
  </w:endnote>
  <w:endnote w:type="continuationSeparator" w:id="0">
    <w:p w14:paraId="3CB62A49" w14:textId="77777777" w:rsidR="00826CA1" w:rsidRDefault="00826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F0464" w14:textId="77777777" w:rsidR="005C15A4" w:rsidRDefault="005C15A4">
    <w:pPr>
      <w:rPr>
        <w:rFonts w:cs="Calibr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7CE33" w14:textId="77777777" w:rsidR="00826CA1" w:rsidRDefault="00826CA1">
      <w:r>
        <w:separator/>
      </w:r>
    </w:p>
  </w:footnote>
  <w:footnote w:type="continuationSeparator" w:id="0">
    <w:p w14:paraId="664352E0" w14:textId="77777777" w:rsidR="00826CA1" w:rsidRDefault="00826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E3695" w14:textId="77777777" w:rsidR="005C15A4" w:rsidRDefault="005C15A4">
    <w:pPr>
      <w:rPr>
        <w:rFonts w:cs="Calibr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24A06948">
      <w:start w:val="1"/>
      <w:numFmt w:val="bullet"/>
      <w:lvlText w:val="•"/>
      <w:lvlJc w:val="left"/>
      <w:pPr>
        <w:ind w:left="3035" w:hanging="2107"/>
      </w:pPr>
      <w:rPr>
        <w:rFonts w:ascii="Tahoma" w:eastAsia="Calibri" w:hAnsi="Tahoma"/>
        <w:b w:val="0"/>
        <w:i w:val="0"/>
        <w:color w:val="4C4C4C"/>
        <w:sz w:val="26"/>
      </w:rPr>
    </w:lvl>
    <w:lvl w:ilvl="1" w:tplc="7DD4921C">
      <w:start w:val="1"/>
      <w:numFmt w:val="decimal"/>
      <w:lvlText w:val=""/>
      <w:lvlJc w:val="left"/>
    </w:lvl>
    <w:lvl w:ilvl="2" w:tplc="E2FC74EA">
      <w:start w:val="1"/>
      <w:numFmt w:val="decimal"/>
      <w:lvlText w:val=""/>
      <w:lvlJc w:val="left"/>
    </w:lvl>
    <w:lvl w:ilvl="3" w:tplc="A3E65CFE">
      <w:start w:val="1"/>
      <w:numFmt w:val="decimal"/>
      <w:lvlText w:val=""/>
      <w:lvlJc w:val="left"/>
    </w:lvl>
    <w:lvl w:ilvl="4" w:tplc="E3EA3A32">
      <w:start w:val="1"/>
      <w:numFmt w:val="decimal"/>
      <w:lvlText w:val=""/>
      <w:lvlJc w:val="left"/>
    </w:lvl>
    <w:lvl w:ilvl="5" w:tplc="15AEFB04">
      <w:start w:val="1"/>
      <w:numFmt w:val="decimal"/>
      <w:lvlText w:val=""/>
      <w:lvlJc w:val="left"/>
    </w:lvl>
    <w:lvl w:ilvl="6" w:tplc="4ADC50B8">
      <w:start w:val="1"/>
      <w:numFmt w:val="decimal"/>
      <w:lvlText w:val=""/>
      <w:lvlJc w:val="left"/>
    </w:lvl>
    <w:lvl w:ilvl="7" w:tplc="07DCD31E">
      <w:start w:val="1"/>
      <w:numFmt w:val="decimal"/>
      <w:lvlText w:val=""/>
      <w:lvlJc w:val="left"/>
    </w:lvl>
    <w:lvl w:ilvl="8" w:tplc="E6001EF0">
      <w:start w:val="1"/>
      <w:numFmt w:val="decimal"/>
      <w:lvlText w:val=""/>
      <w:lvlJc w:val="left"/>
    </w:lvl>
  </w:abstractNum>
  <w:abstractNum w:abstractNumId="1" w15:restartNumberingAfterBreak="0">
    <w:nsid w:val="00000002"/>
    <w:multiLevelType w:val="hybridMultilevel"/>
    <w:tmpl w:val="00000002"/>
    <w:lvl w:ilvl="0" w:tplc="882A53AA">
      <w:start w:val="1"/>
      <w:numFmt w:val="bullet"/>
      <w:lvlText w:val="•"/>
      <w:lvlJc w:val="left"/>
      <w:pPr>
        <w:ind w:left="720" w:hanging="360"/>
      </w:pPr>
      <w:rPr>
        <w:rFonts w:ascii="Calibri" w:eastAsia="Calibri" w:hAnsi="Calibri"/>
        <w:b w:val="0"/>
        <w:i w:val="0"/>
        <w:sz w:val="26"/>
      </w:rPr>
    </w:lvl>
    <w:lvl w:ilvl="1" w:tplc="306E5072">
      <w:start w:val="1"/>
      <w:numFmt w:val="decimal"/>
      <w:lvlText w:val=""/>
      <w:lvlJc w:val="left"/>
    </w:lvl>
    <w:lvl w:ilvl="2" w:tplc="9796F72A">
      <w:start w:val="1"/>
      <w:numFmt w:val="decimal"/>
      <w:lvlText w:val=""/>
      <w:lvlJc w:val="left"/>
    </w:lvl>
    <w:lvl w:ilvl="3" w:tplc="B0949870">
      <w:start w:val="1"/>
      <w:numFmt w:val="decimal"/>
      <w:lvlText w:val=""/>
      <w:lvlJc w:val="left"/>
    </w:lvl>
    <w:lvl w:ilvl="4" w:tplc="A3487956">
      <w:start w:val="1"/>
      <w:numFmt w:val="decimal"/>
      <w:lvlText w:val=""/>
      <w:lvlJc w:val="left"/>
    </w:lvl>
    <w:lvl w:ilvl="5" w:tplc="3CB6765A">
      <w:start w:val="1"/>
      <w:numFmt w:val="decimal"/>
      <w:lvlText w:val=""/>
      <w:lvlJc w:val="left"/>
    </w:lvl>
    <w:lvl w:ilvl="6" w:tplc="D7347DEE">
      <w:start w:val="1"/>
      <w:numFmt w:val="decimal"/>
      <w:lvlText w:val=""/>
      <w:lvlJc w:val="left"/>
    </w:lvl>
    <w:lvl w:ilvl="7" w:tplc="78BC1ED0">
      <w:start w:val="1"/>
      <w:numFmt w:val="decimal"/>
      <w:lvlText w:val=""/>
      <w:lvlJc w:val="left"/>
    </w:lvl>
    <w:lvl w:ilvl="8" w:tplc="7FF8B1C2">
      <w:start w:val="1"/>
      <w:numFmt w:val="decimal"/>
      <w:lvlText w:val=""/>
      <w:lvlJc w:val="left"/>
    </w:lvl>
  </w:abstractNum>
  <w:abstractNum w:abstractNumId="2" w15:restartNumberingAfterBreak="0">
    <w:nsid w:val="00000003"/>
    <w:multiLevelType w:val="hybridMultilevel"/>
    <w:tmpl w:val="00000003"/>
    <w:lvl w:ilvl="0" w:tplc="DFB6F67E">
      <w:start w:val="1"/>
      <w:numFmt w:val="decimal"/>
      <w:lvlText w:val="%1."/>
      <w:lvlJc w:val="left"/>
      <w:pPr>
        <w:ind w:left="720" w:hanging="360"/>
      </w:pPr>
      <w:rPr>
        <w:rFonts w:ascii="Calibri" w:hAnsi="Calibri"/>
        <w:b w:val="0"/>
        <w:sz w:val="26"/>
      </w:rPr>
    </w:lvl>
    <w:lvl w:ilvl="1" w:tplc="D362CF02">
      <w:start w:val="1"/>
      <w:numFmt w:val="decimal"/>
      <w:lvlText w:val=""/>
      <w:lvlJc w:val="left"/>
    </w:lvl>
    <w:lvl w:ilvl="2" w:tplc="36FCCC34">
      <w:start w:val="1"/>
      <w:numFmt w:val="decimal"/>
      <w:lvlText w:val=""/>
      <w:lvlJc w:val="left"/>
    </w:lvl>
    <w:lvl w:ilvl="3" w:tplc="8878CD72">
      <w:start w:val="1"/>
      <w:numFmt w:val="decimal"/>
      <w:lvlText w:val=""/>
      <w:lvlJc w:val="left"/>
    </w:lvl>
    <w:lvl w:ilvl="4" w:tplc="025CCB10">
      <w:start w:val="1"/>
      <w:numFmt w:val="decimal"/>
      <w:lvlText w:val=""/>
      <w:lvlJc w:val="left"/>
    </w:lvl>
    <w:lvl w:ilvl="5" w:tplc="9D38F10E">
      <w:start w:val="1"/>
      <w:numFmt w:val="decimal"/>
      <w:lvlText w:val=""/>
      <w:lvlJc w:val="left"/>
    </w:lvl>
    <w:lvl w:ilvl="6" w:tplc="638C6D6A">
      <w:start w:val="1"/>
      <w:numFmt w:val="decimal"/>
      <w:lvlText w:val=""/>
      <w:lvlJc w:val="left"/>
    </w:lvl>
    <w:lvl w:ilvl="7" w:tplc="FAEE41A4">
      <w:start w:val="1"/>
      <w:numFmt w:val="decimal"/>
      <w:lvlText w:val=""/>
      <w:lvlJc w:val="left"/>
    </w:lvl>
    <w:lvl w:ilvl="8" w:tplc="911C8AAC">
      <w:start w:val="1"/>
      <w:numFmt w:val="decimal"/>
      <w:lvlText w:val=""/>
      <w:lvlJc w:val="left"/>
    </w:lvl>
  </w:abstractNum>
  <w:abstractNum w:abstractNumId="3" w15:restartNumberingAfterBreak="0">
    <w:nsid w:val="00000004"/>
    <w:multiLevelType w:val="hybridMultilevel"/>
    <w:tmpl w:val="00000004"/>
    <w:lvl w:ilvl="0" w:tplc="0D42F2C2">
      <w:start w:val="1"/>
      <w:numFmt w:val="decimal"/>
      <w:lvlText w:val="%1."/>
      <w:lvlJc w:val="left"/>
      <w:pPr>
        <w:ind w:left="1280" w:hanging="889"/>
      </w:pPr>
      <w:rPr>
        <w:rFonts w:ascii="Calibri" w:hAnsi="Calibri"/>
        <w:b w:val="0"/>
        <w:i w:val="0"/>
        <w:sz w:val="26"/>
      </w:rPr>
    </w:lvl>
    <w:lvl w:ilvl="1" w:tplc="A27ABCE2">
      <w:start w:val="1"/>
      <w:numFmt w:val="decimal"/>
      <w:lvlText w:val="%2."/>
      <w:lvlJc w:val="left"/>
      <w:pPr>
        <w:ind w:left="2560" w:hanging="889"/>
      </w:pPr>
      <w:rPr>
        <w:rFonts w:ascii="Calibri" w:hAnsi="Calibri"/>
        <w:b w:val="0"/>
        <w:i w:val="0"/>
        <w:sz w:val="26"/>
      </w:rPr>
    </w:lvl>
    <w:lvl w:ilvl="2" w:tplc="BA221B38">
      <w:start w:val="1"/>
      <w:numFmt w:val="decimal"/>
      <w:lvlText w:val=""/>
      <w:lvlJc w:val="left"/>
    </w:lvl>
    <w:lvl w:ilvl="3" w:tplc="A1BC2532">
      <w:start w:val="1"/>
      <w:numFmt w:val="decimal"/>
      <w:lvlText w:val=""/>
      <w:lvlJc w:val="left"/>
    </w:lvl>
    <w:lvl w:ilvl="4" w:tplc="41C24014">
      <w:start w:val="1"/>
      <w:numFmt w:val="decimal"/>
      <w:lvlText w:val=""/>
      <w:lvlJc w:val="left"/>
    </w:lvl>
    <w:lvl w:ilvl="5" w:tplc="AEAC9D86">
      <w:start w:val="1"/>
      <w:numFmt w:val="decimal"/>
      <w:lvlText w:val=""/>
      <w:lvlJc w:val="left"/>
    </w:lvl>
    <w:lvl w:ilvl="6" w:tplc="8626D3BA">
      <w:start w:val="1"/>
      <w:numFmt w:val="decimal"/>
      <w:lvlText w:val=""/>
      <w:lvlJc w:val="left"/>
    </w:lvl>
    <w:lvl w:ilvl="7" w:tplc="11787DB6">
      <w:start w:val="1"/>
      <w:numFmt w:val="decimal"/>
      <w:lvlText w:val=""/>
      <w:lvlJc w:val="left"/>
    </w:lvl>
    <w:lvl w:ilvl="8" w:tplc="389ADE50">
      <w:start w:val="1"/>
      <w:numFmt w:val="decimal"/>
      <w:lvlText w:val=""/>
      <w:lvlJc w:val="left"/>
    </w:lvl>
  </w:abstractNum>
  <w:abstractNum w:abstractNumId="4" w15:restartNumberingAfterBreak="0">
    <w:nsid w:val="00000005"/>
    <w:multiLevelType w:val="hybridMultilevel"/>
    <w:tmpl w:val="00000005"/>
    <w:lvl w:ilvl="0" w:tplc="957E678E">
      <w:start w:val="1"/>
      <w:numFmt w:val="decimal"/>
      <w:lvlText w:val="%1."/>
      <w:lvlJc w:val="left"/>
      <w:pPr>
        <w:ind w:left="720" w:hanging="360"/>
      </w:pPr>
      <w:rPr>
        <w:rFonts w:ascii="Calibri" w:hAnsi="Calibri"/>
        <w:b w:val="0"/>
        <w:sz w:val="26"/>
      </w:rPr>
    </w:lvl>
    <w:lvl w:ilvl="1" w:tplc="2C3AF7FE">
      <w:start w:val="1"/>
      <w:numFmt w:val="decimal"/>
      <w:lvlText w:val=""/>
      <w:lvlJc w:val="left"/>
    </w:lvl>
    <w:lvl w:ilvl="2" w:tplc="77823382">
      <w:start w:val="1"/>
      <w:numFmt w:val="decimal"/>
      <w:lvlText w:val=""/>
      <w:lvlJc w:val="left"/>
    </w:lvl>
    <w:lvl w:ilvl="3" w:tplc="673CC65A">
      <w:start w:val="1"/>
      <w:numFmt w:val="decimal"/>
      <w:lvlText w:val=""/>
      <w:lvlJc w:val="left"/>
    </w:lvl>
    <w:lvl w:ilvl="4" w:tplc="EB8AD560">
      <w:start w:val="1"/>
      <w:numFmt w:val="decimal"/>
      <w:lvlText w:val=""/>
      <w:lvlJc w:val="left"/>
    </w:lvl>
    <w:lvl w:ilvl="5" w:tplc="74F4547A">
      <w:start w:val="1"/>
      <w:numFmt w:val="decimal"/>
      <w:lvlText w:val=""/>
      <w:lvlJc w:val="left"/>
    </w:lvl>
    <w:lvl w:ilvl="6" w:tplc="43045980">
      <w:start w:val="1"/>
      <w:numFmt w:val="decimal"/>
      <w:lvlText w:val=""/>
      <w:lvlJc w:val="left"/>
    </w:lvl>
    <w:lvl w:ilvl="7" w:tplc="14B48498">
      <w:start w:val="1"/>
      <w:numFmt w:val="decimal"/>
      <w:lvlText w:val=""/>
      <w:lvlJc w:val="left"/>
    </w:lvl>
    <w:lvl w:ilvl="8" w:tplc="5C78CD8A">
      <w:start w:val="1"/>
      <w:numFmt w:val="decimal"/>
      <w:lvlText w:val=""/>
      <w:lvlJc w:val="left"/>
    </w:lvl>
  </w:abstractNum>
  <w:abstractNum w:abstractNumId="5" w15:restartNumberingAfterBreak="0">
    <w:nsid w:val="00000006"/>
    <w:multiLevelType w:val="hybridMultilevel"/>
    <w:tmpl w:val="00000006"/>
    <w:lvl w:ilvl="0" w:tplc="8738FF82">
      <w:start w:val="1"/>
      <w:numFmt w:val="bullet"/>
      <w:lvlText w:val="•"/>
      <w:lvlJc w:val="left"/>
      <w:pPr>
        <w:ind w:left="720" w:hanging="360"/>
      </w:pPr>
      <w:rPr>
        <w:rFonts w:ascii="Calibri" w:eastAsia="Calibri" w:hAnsi="Calibri"/>
        <w:b w:val="0"/>
        <w:sz w:val="26"/>
      </w:rPr>
    </w:lvl>
    <w:lvl w:ilvl="1" w:tplc="D37823C8">
      <w:start w:val="1"/>
      <w:numFmt w:val="decimal"/>
      <w:lvlText w:val=""/>
      <w:lvlJc w:val="left"/>
    </w:lvl>
    <w:lvl w:ilvl="2" w:tplc="F536D2FC">
      <w:start w:val="1"/>
      <w:numFmt w:val="decimal"/>
      <w:lvlText w:val=""/>
      <w:lvlJc w:val="left"/>
    </w:lvl>
    <w:lvl w:ilvl="3" w:tplc="A30EDBD0">
      <w:start w:val="1"/>
      <w:numFmt w:val="decimal"/>
      <w:lvlText w:val=""/>
      <w:lvlJc w:val="left"/>
    </w:lvl>
    <w:lvl w:ilvl="4" w:tplc="43A8F0C4">
      <w:start w:val="1"/>
      <w:numFmt w:val="decimal"/>
      <w:lvlText w:val=""/>
      <w:lvlJc w:val="left"/>
    </w:lvl>
    <w:lvl w:ilvl="5" w:tplc="1C728C04">
      <w:start w:val="1"/>
      <w:numFmt w:val="decimal"/>
      <w:lvlText w:val=""/>
      <w:lvlJc w:val="left"/>
    </w:lvl>
    <w:lvl w:ilvl="6" w:tplc="20944E2C">
      <w:start w:val="1"/>
      <w:numFmt w:val="decimal"/>
      <w:lvlText w:val=""/>
      <w:lvlJc w:val="left"/>
    </w:lvl>
    <w:lvl w:ilvl="7" w:tplc="67C8DEAE">
      <w:start w:val="1"/>
      <w:numFmt w:val="decimal"/>
      <w:lvlText w:val=""/>
      <w:lvlJc w:val="left"/>
    </w:lvl>
    <w:lvl w:ilvl="8" w:tplc="70CEE8EC">
      <w:start w:val="1"/>
      <w:numFmt w:val="decimal"/>
      <w:lvlText w:val=""/>
      <w:lvlJc w:val="left"/>
    </w:lvl>
  </w:abstractNum>
  <w:abstractNum w:abstractNumId="6" w15:restartNumberingAfterBreak="0">
    <w:nsid w:val="00000007"/>
    <w:multiLevelType w:val="hybridMultilevel"/>
    <w:tmpl w:val="00000007"/>
    <w:lvl w:ilvl="0" w:tplc="BA5A9992">
      <w:start w:val="1"/>
      <w:numFmt w:val="bullet"/>
      <w:lvlText w:val="•"/>
      <w:lvlJc w:val="left"/>
      <w:pPr>
        <w:ind w:left="720" w:hanging="360"/>
      </w:pPr>
      <w:rPr>
        <w:rFonts w:ascii="Calibri" w:eastAsia="Calibri" w:hAnsi="Calibri"/>
        <w:b w:val="0"/>
        <w:sz w:val="26"/>
      </w:rPr>
    </w:lvl>
    <w:lvl w:ilvl="1" w:tplc="EB3E393C">
      <w:start w:val="1"/>
      <w:numFmt w:val="decimal"/>
      <w:lvlText w:val=""/>
      <w:lvlJc w:val="left"/>
    </w:lvl>
    <w:lvl w:ilvl="2" w:tplc="3DE28C9A">
      <w:start w:val="1"/>
      <w:numFmt w:val="decimal"/>
      <w:lvlText w:val=""/>
      <w:lvlJc w:val="left"/>
    </w:lvl>
    <w:lvl w:ilvl="3" w:tplc="95405D44">
      <w:start w:val="1"/>
      <w:numFmt w:val="decimal"/>
      <w:lvlText w:val=""/>
      <w:lvlJc w:val="left"/>
    </w:lvl>
    <w:lvl w:ilvl="4" w:tplc="8062C344">
      <w:start w:val="1"/>
      <w:numFmt w:val="decimal"/>
      <w:lvlText w:val=""/>
      <w:lvlJc w:val="left"/>
    </w:lvl>
    <w:lvl w:ilvl="5" w:tplc="919A5D4C">
      <w:start w:val="1"/>
      <w:numFmt w:val="decimal"/>
      <w:lvlText w:val=""/>
      <w:lvlJc w:val="left"/>
    </w:lvl>
    <w:lvl w:ilvl="6" w:tplc="8BE66502">
      <w:start w:val="1"/>
      <w:numFmt w:val="decimal"/>
      <w:lvlText w:val=""/>
      <w:lvlJc w:val="left"/>
    </w:lvl>
    <w:lvl w:ilvl="7" w:tplc="78B41AAC">
      <w:start w:val="1"/>
      <w:numFmt w:val="decimal"/>
      <w:lvlText w:val=""/>
      <w:lvlJc w:val="left"/>
    </w:lvl>
    <w:lvl w:ilvl="8" w:tplc="778E0E24">
      <w:start w:val="1"/>
      <w:numFmt w:val="decimal"/>
      <w:lvlText w:val=""/>
      <w:lvlJc w:val="left"/>
    </w:lvl>
  </w:abstractNum>
  <w:abstractNum w:abstractNumId="7" w15:restartNumberingAfterBreak="0">
    <w:nsid w:val="00000008"/>
    <w:multiLevelType w:val="hybridMultilevel"/>
    <w:tmpl w:val="00000008"/>
    <w:lvl w:ilvl="0" w:tplc="984AD814">
      <w:start w:val="1"/>
      <w:numFmt w:val="bullet"/>
      <w:lvlText w:val="•"/>
      <w:lvlJc w:val="left"/>
      <w:pPr>
        <w:ind w:left="720" w:hanging="360"/>
      </w:pPr>
      <w:rPr>
        <w:rFonts w:ascii="Calibri" w:eastAsia="Calibri" w:hAnsi="Calibri"/>
        <w:b w:val="0"/>
        <w:sz w:val="26"/>
      </w:rPr>
    </w:lvl>
    <w:lvl w:ilvl="1" w:tplc="1A9AF088">
      <w:start w:val="1"/>
      <w:numFmt w:val="decimal"/>
      <w:lvlText w:val=""/>
      <w:lvlJc w:val="left"/>
    </w:lvl>
    <w:lvl w:ilvl="2" w:tplc="3606FE90">
      <w:start w:val="1"/>
      <w:numFmt w:val="decimal"/>
      <w:lvlText w:val=""/>
      <w:lvlJc w:val="left"/>
    </w:lvl>
    <w:lvl w:ilvl="3" w:tplc="9866F8B8">
      <w:start w:val="1"/>
      <w:numFmt w:val="decimal"/>
      <w:lvlText w:val=""/>
      <w:lvlJc w:val="left"/>
    </w:lvl>
    <w:lvl w:ilvl="4" w:tplc="5AD8ABAC">
      <w:start w:val="1"/>
      <w:numFmt w:val="decimal"/>
      <w:lvlText w:val=""/>
      <w:lvlJc w:val="left"/>
    </w:lvl>
    <w:lvl w:ilvl="5" w:tplc="7C2E66D4">
      <w:start w:val="1"/>
      <w:numFmt w:val="decimal"/>
      <w:lvlText w:val=""/>
      <w:lvlJc w:val="left"/>
    </w:lvl>
    <w:lvl w:ilvl="6" w:tplc="5CDCF408">
      <w:start w:val="1"/>
      <w:numFmt w:val="decimal"/>
      <w:lvlText w:val=""/>
      <w:lvlJc w:val="left"/>
    </w:lvl>
    <w:lvl w:ilvl="7" w:tplc="818E97FA">
      <w:start w:val="1"/>
      <w:numFmt w:val="decimal"/>
      <w:lvlText w:val=""/>
      <w:lvlJc w:val="left"/>
    </w:lvl>
    <w:lvl w:ilvl="8" w:tplc="F80A2686">
      <w:start w:val="1"/>
      <w:numFmt w:val="decimal"/>
      <w:lvlText w:val=""/>
      <w:lvlJc w:val="left"/>
    </w:lvl>
  </w:abstractNum>
  <w:abstractNum w:abstractNumId="8" w15:restartNumberingAfterBreak="0">
    <w:nsid w:val="00000009"/>
    <w:multiLevelType w:val="hybridMultilevel"/>
    <w:tmpl w:val="00000009"/>
    <w:lvl w:ilvl="0" w:tplc="3A288CD6">
      <w:start w:val="1"/>
      <w:numFmt w:val="bullet"/>
      <w:lvlText w:val="•"/>
      <w:lvlJc w:val="left"/>
      <w:pPr>
        <w:ind w:left="720" w:hanging="360"/>
      </w:pPr>
      <w:rPr>
        <w:rFonts w:ascii="Calibri" w:eastAsia="Calibri" w:hAnsi="Calibri"/>
        <w:b w:val="0"/>
        <w:sz w:val="26"/>
      </w:rPr>
    </w:lvl>
    <w:lvl w:ilvl="1" w:tplc="67C459C0">
      <w:start w:val="1"/>
      <w:numFmt w:val="decimal"/>
      <w:lvlText w:val=""/>
      <w:lvlJc w:val="left"/>
    </w:lvl>
    <w:lvl w:ilvl="2" w:tplc="8E06FA7E">
      <w:start w:val="1"/>
      <w:numFmt w:val="decimal"/>
      <w:lvlText w:val=""/>
      <w:lvlJc w:val="left"/>
    </w:lvl>
    <w:lvl w:ilvl="3" w:tplc="458EB8EE">
      <w:start w:val="1"/>
      <w:numFmt w:val="decimal"/>
      <w:lvlText w:val=""/>
      <w:lvlJc w:val="left"/>
    </w:lvl>
    <w:lvl w:ilvl="4" w:tplc="33E89EA4">
      <w:start w:val="1"/>
      <w:numFmt w:val="decimal"/>
      <w:lvlText w:val=""/>
      <w:lvlJc w:val="left"/>
    </w:lvl>
    <w:lvl w:ilvl="5" w:tplc="A7C817CA">
      <w:start w:val="1"/>
      <w:numFmt w:val="decimal"/>
      <w:lvlText w:val=""/>
      <w:lvlJc w:val="left"/>
    </w:lvl>
    <w:lvl w:ilvl="6" w:tplc="18F48F38">
      <w:start w:val="1"/>
      <w:numFmt w:val="decimal"/>
      <w:lvlText w:val=""/>
      <w:lvlJc w:val="left"/>
    </w:lvl>
    <w:lvl w:ilvl="7" w:tplc="BB64A43C">
      <w:start w:val="1"/>
      <w:numFmt w:val="decimal"/>
      <w:lvlText w:val=""/>
      <w:lvlJc w:val="left"/>
    </w:lvl>
    <w:lvl w:ilvl="8" w:tplc="1212A106">
      <w:start w:val="1"/>
      <w:numFmt w:val="decimal"/>
      <w:lvlText w:val=""/>
      <w:lvlJc w:val="left"/>
    </w:lvl>
  </w:abstractNum>
  <w:abstractNum w:abstractNumId="9" w15:restartNumberingAfterBreak="0">
    <w:nsid w:val="0000000A"/>
    <w:multiLevelType w:val="hybridMultilevel"/>
    <w:tmpl w:val="0000000A"/>
    <w:lvl w:ilvl="0" w:tplc="63AC2AC8">
      <w:start w:val="1"/>
      <w:numFmt w:val="bullet"/>
      <w:lvlText w:val="•"/>
      <w:lvlJc w:val="left"/>
      <w:pPr>
        <w:ind w:left="720" w:hanging="360"/>
      </w:pPr>
      <w:rPr>
        <w:rFonts w:ascii="Calibri" w:eastAsia="Calibri" w:hAnsi="Calibri"/>
        <w:b w:val="0"/>
        <w:sz w:val="26"/>
      </w:rPr>
    </w:lvl>
    <w:lvl w:ilvl="1" w:tplc="9FD8C2B6">
      <w:start w:val="1"/>
      <w:numFmt w:val="decimal"/>
      <w:lvlText w:val=""/>
      <w:lvlJc w:val="left"/>
    </w:lvl>
    <w:lvl w:ilvl="2" w:tplc="56684EDE">
      <w:start w:val="1"/>
      <w:numFmt w:val="decimal"/>
      <w:lvlText w:val=""/>
      <w:lvlJc w:val="left"/>
    </w:lvl>
    <w:lvl w:ilvl="3" w:tplc="1C0EBEB4">
      <w:start w:val="1"/>
      <w:numFmt w:val="decimal"/>
      <w:lvlText w:val=""/>
      <w:lvlJc w:val="left"/>
    </w:lvl>
    <w:lvl w:ilvl="4" w:tplc="9D101690">
      <w:start w:val="1"/>
      <w:numFmt w:val="decimal"/>
      <w:lvlText w:val=""/>
      <w:lvlJc w:val="left"/>
    </w:lvl>
    <w:lvl w:ilvl="5" w:tplc="E7F68C54">
      <w:start w:val="1"/>
      <w:numFmt w:val="decimal"/>
      <w:lvlText w:val=""/>
      <w:lvlJc w:val="left"/>
    </w:lvl>
    <w:lvl w:ilvl="6" w:tplc="19F883CA">
      <w:start w:val="1"/>
      <w:numFmt w:val="decimal"/>
      <w:lvlText w:val=""/>
      <w:lvlJc w:val="left"/>
    </w:lvl>
    <w:lvl w:ilvl="7" w:tplc="6474116C">
      <w:start w:val="1"/>
      <w:numFmt w:val="decimal"/>
      <w:lvlText w:val=""/>
      <w:lvlJc w:val="left"/>
    </w:lvl>
    <w:lvl w:ilvl="8" w:tplc="C2F0FE2E">
      <w:start w:val="1"/>
      <w:numFmt w:val="decimal"/>
      <w:lvlText w:val=""/>
      <w:lvlJc w:val="left"/>
    </w:lvl>
  </w:abstractNum>
  <w:abstractNum w:abstractNumId="10" w15:restartNumberingAfterBreak="0">
    <w:nsid w:val="0000000B"/>
    <w:multiLevelType w:val="hybridMultilevel"/>
    <w:tmpl w:val="0000000B"/>
    <w:lvl w:ilvl="0" w:tplc="FC1443D0">
      <w:start w:val="1"/>
      <w:numFmt w:val="bullet"/>
      <w:lvlText w:val="•"/>
      <w:lvlJc w:val="left"/>
      <w:pPr>
        <w:ind w:left="720" w:hanging="360"/>
      </w:pPr>
      <w:rPr>
        <w:rFonts w:ascii="Calibri" w:eastAsia="Calibri" w:hAnsi="Calibri"/>
        <w:b w:val="0"/>
        <w:sz w:val="26"/>
      </w:rPr>
    </w:lvl>
    <w:lvl w:ilvl="1" w:tplc="E6EED850">
      <w:start w:val="1"/>
      <w:numFmt w:val="decimal"/>
      <w:lvlText w:val=""/>
      <w:lvlJc w:val="left"/>
    </w:lvl>
    <w:lvl w:ilvl="2" w:tplc="0298D9B8">
      <w:start w:val="1"/>
      <w:numFmt w:val="decimal"/>
      <w:lvlText w:val=""/>
      <w:lvlJc w:val="left"/>
    </w:lvl>
    <w:lvl w:ilvl="3" w:tplc="FBF8FDAE">
      <w:start w:val="1"/>
      <w:numFmt w:val="decimal"/>
      <w:lvlText w:val=""/>
      <w:lvlJc w:val="left"/>
    </w:lvl>
    <w:lvl w:ilvl="4" w:tplc="C76E5BA4">
      <w:start w:val="1"/>
      <w:numFmt w:val="decimal"/>
      <w:lvlText w:val=""/>
      <w:lvlJc w:val="left"/>
    </w:lvl>
    <w:lvl w:ilvl="5" w:tplc="1EB8B986">
      <w:start w:val="1"/>
      <w:numFmt w:val="decimal"/>
      <w:lvlText w:val=""/>
      <w:lvlJc w:val="left"/>
    </w:lvl>
    <w:lvl w:ilvl="6" w:tplc="EF264996">
      <w:start w:val="1"/>
      <w:numFmt w:val="decimal"/>
      <w:lvlText w:val=""/>
      <w:lvlJc w:val="left"/>
    </w:lvl>
    <w:lvl w:ilvl="7" w:tplc="6C708990">
      <w:start w:val="1"/>
      <w:numFmt w:val="decimal"/>
      <w:lvlText w:val=""/>
      <w:lvlJc w:val="left"/>
    </w:lvl>
    <w:lvl w:ilvl="8" w:tplc="F7400A18">
      <w:start w:val="1"/>
      <w:numFmt w:val="decimal"/>
      <w:lvlText w:val=""/>
      <w:lvlJc w:val="left"/>
    </w:lvl>
  </w:abstractNum>
  <w:abstractNum w:abstractNumId="11" w15:restartNumberingAfterBreak="0">
    <w:nsid w:val="0000000C"/>
    <w:multiLevelType w:val="hybridMultilevel"/>
    <w:tmpl w:val="0000000C"/>
    <w:lvl w:ilvl="0" w:tplc="6A001EFC">
      <w:start w:val="1"/>
      <w:numFmt w:val="bullet"/>
      <w:lvlText w:val="•"/>
      <w:lvlJc w:val="left"/>
      <w:pPr>
        <w:ind w:left="720" w:hanging="360"/>
      </w:pPr>
      <w:rPr>
        <w:rFonts w:ascii="Calibri" w:eastAsia="Calibri" w:hAnsi="Calibri"/>
        <w:b w:val="0"/>
        <w:sz w:val="26"/>
      </w:rPr>
    </w:lvl>
    <w:lvl w:ilvl="1" w:tplc="EEFE1D10">
      <w:start w:val="1"/>
      <w:numFmt w:val="decimal"/>
      <w:lvlText w:val=""/>
      <w:lvlJc w:val="left"/>
    </w:lvl>
    <w:lvl w:ilvl="2" w:tplc="3E7690F2">
      <w:start w:val="1"/>
      <w:numFmt w:val="decimal"/>
      <w:lvlText w:val=""/>
      <w:lvlJc w:val="left"/>
    </w:lvl>
    <w:lvl w:ilvl="3" w:tplc="2A346A2E">
      <w:start w:val="1"/>
      <w:numFmt w:val="decimal"/>
      <w:lvlText w:val=""/>
      <w:lvlJc w:val="left"/>
    </w:lvl>
    <w:lvl w:ilvl="4" w:tplc="C53C108A">
      <w:start w:val="1"/>
      <w:numFmt w:val="decimal"/>
      <w:lvlText w:val=""/>
      <w:lvlJc w:val="left"/>
    </w:lvl>
    <w:lvl w:ilvl="5" w:tplc="E3246642">
      <w:start w:val="1"/>
      <w:numFmt w:val="decimal"/>
      <w:lvlText w:val=""/>
      <w:lvlJc w:val="left"/>
    </w:lvl>
    <w:lvl w:ilvl="6" w:tplc="55C4B38E">
      <w:start w:val="1"/>
      <w:numFmt w:val="decimal"/>
      <w:lvlText w:val=""/>
      <w:lvlJc w:val="left"/>
    </w:lvl>
    <w:lvl w:ilvl="7" w:tplc="DA2C4DAE">
      <w:start w:val="1"/>
      <w:numFmt w:val="decimal"/>
      <w:lvlText w:val=""/>
      <w:lvlJc w:val="left"/>
    </w:lvl>
    <w:lvl w:ilvl="8" w:tplc="A43E4A46">
      <w:start w:val="1"/>
      <w:numFmt w:val="decimal"/>
      <w:lvlText w:val=""/>
      <w:lvlJc w:val="left"/>
    </w:lvl>
  </w:abstractNum>
  <w:num w:numId="1" w16cid:durableId="2076587961">
    <w:abstractNumId w:val="0"/>
  </w:num>
  <w:num w:numId="2" w16cid:durableId="1549299398">
    <w:abstractNumId w:val="1"/>
  </w:num>
  <w:num w:numId="3" w16cid:durableId="2038778144">
    <w:abstractNumId w:val="2"/>
  </w:num>
  <w:num w:numId="4" w16cid:durableId="223025426">
    <w:abstractNumId w:val="3"/>
  </w:num>
  <w:num w:numId="5" w16cid:durableId="611589922">
    <w:abstractNumId w:val="4"/>
  </w:num>
  <w:num w:numId="6" w16cid:durableId="1136722281">
    <w:abstractNumId w:val="5"/>
  </w:num>
  <w:num w:numId="7" w16cid:durableId="995960140">
    <w:abstractNumId w:val="6"/>
  </w:num>
  <w:num w:numId="8" w16cid:durableId="1857424561">
    <w:abstractNumId w:val="7"/>
  </w:num>
  <w:num w:numId="9" w16cid:durableId="1995252302">
    <w:abstractNumId w:val="8"/>
  </w:num>
  <w:num w:numId="10" w16cid:durableId="1774091337">
    <w:abstractNumId w:val="9"/>
  </w:num>
  <w:num w:numId="11" w16cid:durableId="1088426597">
    <w:abstractNumId w:val="10"/>
  </w:num>
  <w:num w:numId="12" w16cid:durableId="8965515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2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8A213073-4CF5-4222-A7FF-9D474EEAC14E}"/>
    <w:docVar w:name="dgnword-eventsink" w:val="2599678413920"/>
  </w:docVars>
  <w:rsids>
    <w:rsidRoot w:val="005C15A4"/>
    <w:rsid w:val="00245C21"/>
    <w:rsid w:val="005C15A4"/>
    <w:rsid w:val="00826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7E4E30"/>
  <w15:docId w15:val="{8AAA11FF-C0F4-4BD1-8142-B8460795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TemplateTitle">
    <w:name w:val="1.0 Template Title"/>
    <w:uiPriority w:val="99"/>
    <w:pPr>
      <w:widowControl w:val="0"/>
      <w:autoSpaceDE w:val="0"/>
      <w:autoSpaceDN w:val="0"/>
      <w:adjustRightInd w:val="0"/>
    </w:pPr>
    <w:rPr>
      <w:rFonts w:ascii="Cambria" w:hAnsi="Cambria" w:cs="Cambria"/>
      <w:b/>
      <w:color w:val="82314D"/>
      <w:sz w:val="32"/>
    </w:rPr>
  </w:style>
  <w:style w:type="paragraph" w:customStyle="1" w:styleId="113TemplateParagraph">
    <w:name w:val="1.1.3 Template Paragraph"/>
    <w:uiPriority w:val="99"/>
    <w:pPr>
      <w:widowControl w:val="0"/>
      <w:tabs>
        <w:tab w:val="left" w:pos="0"/>
      </w:tabs>
      <w:autoSpaceDE w:val="0"/>
      <w:autoSpaceDN w:val="0"/>
      <w:adjustRightInd w:val="0"/>
      <w:spacing w:after="120"/>
      <w:ind w:left="360" w:firstLine="360"/>
    </w:pPr>
    <w:rPr>
      <w:rFonts w:ascii="Tahoma" w:hAnsi="Tahoma" w:cs="Tahoma"/>
      <w:color w:val="4C4C4C"/>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594</Words>
  <Characters>3067</Characters>
  <Application>Microsoft Office Word</Application>
  <DocSecurity>0</DocSecurity>
  <Lines>69</Lines>
  <Paragraphs>38</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Urban</cp:lastModifiedBy>
  <cp:revision>1</cp:revision>
  <dcterms:created xsi:type="dcterms:W3CDTF">2024-03-14T00:22:00Z</dcterms:created>
  <dcterms:modified xsi:type="dcterms:W3CDTF">2024-03-14T00:23:00Z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b18ec71c627cfae83c4e46fdab86f619d56fe2bd0253c556fa834647c03d2244</vt:lpwstr>
  </property>
</Properties>
</file>