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7 -->
  <w:body>
    <w:p>
      <w:pPr>
        <w:pStyle w:val="10TemplateTitle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sz w:val="28"/>
          <w:szCs w:val="24"/>
        </w:rPr>
        <w:t xml:space="preserve">Agenda Item 1: </w:t>
      </w:r>
    </w:p>
    <w:p>
      <w:pPr>
        <w:pStyle w:val="10TemplateTitle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sz w:val="28"/>
          <w:szCs w:val="24"/>
        </w:rPr>
        <w:t>Brief Feedback on First Two Chapters.</w:t>
      </w:r>
    </w:p>
    <w:p>
      <w:pPr>
        <w:pStyle w:val="113TemplateParagraph"/>
        <w:numPr>
          <w:ilvl w:val="0"/>
          <w:numId w:val="1"/>
        </w:numPr>
        <w:tabs>
          <w:tab w:val="clear" w:pos="0"/>
          <w:tab w:val="left" w:pos="235"/>
          <w:tab w:val="left" w:pos="720"/>
        </w:tabs>
        <w:spacing w:before="120" w:line="264" w:lineRule="auto"/>
        <w:ind w:left="720" w:hanging="360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sz w:val="26"/>
          <w:szCs w:val="24"/>
        </w:rPr>
        <w:t>Receive General Coaching Feedback from the first two chapters.</w:t>
      </w:r>
    </w:p>
    <w:p>
      <w:pPr>
        <w:pStyle w:val="113TemplateParagraph"/>
        <w:numPr>
          <w:ilvl w:val="0"/>
          <w:numId w:val="1"/>
        </w:numPr>
        <w:tabs>
          <w:tab w:val="clear" w:pos="0"/>
          <w:tab w:val="left" w:pos="235"/>
          <w:tab w:val="left" w:pos="720"/>
        </w:tabs>
        <w:spacing w:before="120" w:line="264" w:lineRule="auto"/>
        <w:ind w:left="720" w:hanging="360"/>
        <w:rPr>
          <w:rFonts w:ascii="Calibri" w:hAnsi="Calibri" w:cs="Calibri"/>
          <w:b w:val="0"/>
          <w:i w:val="0"/>
          <w:color w:val="auto"/>
          <w:sz w:val="24"/>
          <w:szCs w:val="24"/>
        </w:rPr>
      </w:pPr>
      <w:r>
        <w:rPr>
          <w:sz w:val="26"/>
          <w:szCs w:val="24"/>
        </w:rPr>
        <w:t>Identify any major areas of concern relevant to Draft 1 completion.</w:t>
      </w:r>
    </w:p>
    <w:p>
      <w:pPr>
        <w:pStyle w:val="10TemplateTitle"/>
        <w:spacing w:after="120" w:line="264" w:lineRule="auto"/>
        <w:rPr>
          <w:rFonts w:hAnsi="Calibri" w:cs="Calibri"/>
          <w:sz w:val="28"/>
          <w:szCs w:val="24"/>
          <w:rtl w:val="0"/>
        </w:rPr>
      </w:pPr>
    </w:p>
    <w:p>
      <w:pPr>
        <w:pStyle w:val="10TemplateTitle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sz w:val="28"/>
          <w:szCs w:val="24"/>
        </w:rPr>
        <w:t xml:space="preserve">Agenda Item 2: </w:t>
      </w:r>
    </w:p>
    <w:p>
      <w:pPr>
        <w:pStyle w:val="10TemplateTitle"/>
        <w:spacing w:after="120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sz w:val="28"/>
          <w:szCs w:val="24"/>
        </w:rPr>
        <w:t>Focus on Old and new version of the scene where Evan Reveals his plan.</w:t>
      </w:r>
    </w:p>
    <w:p>
      <w:pPr>
        <w:pStyle w:val="0Body"/>
        <w:rPr>
          <w:b w:val="0"/>
          <w:i w:val="0"/>
          <w:sz w:val="24"/>
          <w:szCs w:val="24"/>
          <w:rtl w:val="0"/>
        </w:rPr>
      </w:pPr>
      <w:r>
        <w:rPr>
          <w:szCs w:val="24"/>
        </w:rPr>
        <w:t>I</w:t>
      </w:r>
      <w:r>
        <w:rPr>
          <w:rFonts w:eastAsia="Calibri"/>
          <w:szCs w:val="24"/>
        </w:rPr>
        <w:t>’d like to spend the bulk of our time going into detail on the</w:t>
      </w:r>
      <w:r>
        <w:rPr>
          <w:color w:val="00557F"/>
          <w:szCs w:val="24"/>
        </w:rPr>
        <w:t xml:space="preserve"> </w:t>
      </w:r>
      <w:r>
        <w:rPr>
          <w:rStyle w:val="26BookTitle"/>
          <w:rFonts w:eastAsia="Calibri"/>
          <w:b/>
          <w:color w:val="00557F"/>
          <w:szCs w:val="24"/>
        </w:rPr>
        <w:t>“Scene #11: Evan Reveals Love, Annually Plan.”</w:t>
      </w:r>
      <w:r>
        <w:rPr>
          <w:rStyle w:val="26BookTitle"/>
          <w:b w:val="0"/>
          <w:color w:val="auto"/>
          <w:szCs w:val="24"/>
        </w:rPr>
        <w:t xml:space="preserve"> </w:t>
      </w:r>
      <w:r>
        <w:rPr>
          <w:rStyle w:val="0BodyText"/>
          <w:szCs w:val="24"/>
        </w:rPr>
        <w:t>I attached in older version of this scene to the Fiverr chat session. Your are some of the items I want to discuss as we discuss in detail the scene.</w:t>
      </w:r>
    </w:p>
    <w:p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  <w:rtl w:val="0"/>
        </w:rPr>
      </w:pPr>
      <w:r>
        <w:rPr>
          <w:szCs w:val="24"/>
        </w:rPr>
        <w:t>What</w:t>
      </w:r>
      <w:r>
        <w:rPr>
          <w:rFonts w:eastAsia="Calibri"/>
          <w:szCs w:val="24"/>
        </w:rPr>
        <w:t>’s better or worse about the newer version of this scene?</w:t>
      </w:r>
    </w:p>
    <w:p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</w:rPr>
      </w:pPr>
      <w:r>
        <w:rPr>
          <w:szCs w:val="24"/>
        </w:rPr>
        <w:t>This scene is fairly long, should I break it up into two scenes?</w:t>
      </w:r>
    </w:p>
    <w:p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</w:rPr>
      </w:pPr>
      <w:r>
        <w:rPr>
          <w:szCs w:val="24"/>
        </w:rPr>
        <w:t>Should I put a paragraph of some unimportant task to breakup the flow of the scene and give the reader a rest?</w:t>
      </w:r>
    </w:p>
    <w:p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</w:rPr>
      </w:pPr>
      <w:r>
        <w:rPr>
          <w:szCs w:val="24"/>
        </w:rPr>
        <w:t>Discuss the origin of this scene and how it has changed over time and what that means?</w:t>
      </w:r>
    </w:p>
    <w:p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</w:rPr>
      </w:pPr>
      <w:r>
        <w:rPr>
          <w:szCs w:val="24"/>
        </w:rPr>
        <w:t>If the scene should be shorter, what fat to trim first?</w:t>
      </w:r>
    </w:p>
    <w:p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</w:rPr>
      </w:pPr>
      <w:r>
        <w:rPr>
          <w:szCs w:val="24"/>
        </w:rPr>
        <w:t>Discuss use, effectiveness, and length of dialogue tags an action tags?</w:t>
      </w:r>
    </w:p>
    <w:p>
      <w:pPr>
        <w:pStyle w:val="0Body"/>
        <w:numPr>
          <w:ilvl w:val="0"/>
          <w:numId w:val="2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</w:rPr>
      </w:pPr>
      <w:r>
        <w:rPr>
          <w:szCs w:val="24"/>
        </w:rPr>
        <w:t xml:space="preserve">There are several characters introduced only one scene before. </w:t>
      </w:r>
    </w:p>
    <w:p>
      <w:pPr>
        <w:pStyle w:val="0Body"/>
        <w:numPr>
          <w:ilvl w:val="1"/>
          <w:numId w:val="2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b w:val="0"/>
          <w:i w:val="0"/>
          <w:sz w:val="24"/>
          <w:szCs w:val="24"/>
          <w:rtl w:val="0"/>
        </w:rPr>
      </w:pPr>
      <w:r>
        <w:rPr>
          <w:szCs w:val="24"/>
        </w:rPr>
        <w:t xml:space="preserve">Is there a good flow to the scene? </w:t>
      </w:r>
    </w:p>
    <w:p>
      <w:pPr>
        <w:pStyle w:val="0Body"/>
        <w:numPr>
          <w:ilvl w:val="1"/>
          <w:numId w:val="2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b w:val="0"/>
          <w:i w:val="0"/>
          <w:sz w:val="24"/>
          <w:szCs w:val="24"/>
        </w:rPr>
      </w:pPr>
      <w:r>
        <w:rPr>
          <w:szCs w:val="24"/>
        </w:rPr>
        <w:t>Is each character represented properly?</w:t>
      </w:r>
    </w:p>
    <w:p>
      <w:pPr>
        <w:pStyle w:val="0Body"/>
        <w:numPr>
          <w:ilvl w:val="1"/>
          <w:numId w:val="2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b w:val="0"/>
          <w:i w:val="0"/>
          <w:sz w:val="24"/>
          <w:szCs w:val="24"/>
        </w:rPr>
      </w:pPr>
      <w:r>
        <w:rPr>
          <w:szCs w:val="24"/>
        </w:rPr>
        <w:t>Do the personalities come out enough to engage the reader?</w:t>
      </w:r>
    </w:p>
    <w:p>
      <w:pPr>
        <w:pStyle w:val="0Body"/>
        <w:numPr>
          <w:ilvl w:val="1"/>
          <w:numId w:val="2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b w:val="0"/>
          <w:i w:val="0"/>
          <w:sz w:val="24"/>
          <w:szCs w:val="24"/>
        </w:rPr>
      </w:pPr>
      <w:r>
        <w:rPr>
          <w:szCs w:val="24"/>
        </w:rPr>
        <w:t>Do the relationships make sense?</w:t>
      </w:r>
    </w:p>
    <w:p>
      <w:pPr>
        <w:pStyle w:val="10TemplateTitle"/>
        <w:rPr>
          <w:rFonts w:hAnsi="Calibri" w:cs="Calibri"/>
          <w:sz w:val="28"/>
          <w:szCs w:val="24"/>
          <w:rtl w:val="0"/>
        </w:rPr>
      </w:pPr>
    </w:p>
    <w:p>
      <w:pPr>
        <w:pStyle w:val="10TemplateTitle"/>
        <w:rPr>
          <w:rFonts w:ascii="Calibri" w:hAnsi="Calibri" w:cs="Calibri"/>
          <w:b w:val="0"/>
          <w:i w:val="0"/>
          <w:color w:val="auto"/>
          <w:sz w:val="24"/>
          <w:szCs w:val="24"/>
        </w:rPr>
      </w:pPr>
      <w:r>
        <w:rPr>
          <w:sz w:val="28"/>
          <w:szCs w:val="24"/>
        </w:rPr>
        <w:t xml:space="preserve">Agenda Item 3 </w:t>
      </w:r>
      <w:r>
        <w:rPr>
          <w:b w:val="0"/>
          <w:sz w:val="24"/>
          <w:szCs w:val="24"/>
        </w:rPr>
        <w:t>(if time permits)</w:t>
      </w:r>
      <w:r>
        <w:rPr>
          <w:sz w:val="28"/>
          <w:szCs w:val="24"/>
        </w:rPr>
        <w:t xml:space="preserve">: </w:t>
      </w:r>
    </w:p>
    <w:p>
      <w:pPr>
        <w:pStyle w:val="10TemplateTitle"/>
        <w:spacing w:after="120"/>
        <w:rPr>
          <w:rFonts w:ascii="Calibri" w:hAnsi="Calibri" w:cs="Calibri"/>
          <w:b w:val="0"/>
          <w:i w:val="0"/>
          <w:color w:val="auto"/>
          <w:sz w:val="24"/>
          <w:szCs w:val="24"/>
          <w:rtl w:val="0"/>
        </w:rPr>
      </w:pPr>
      <w:r>
        <w:rPr>
          <w:sz w:val="28"/>
          <w:szCs w:val="24"/>
        </w:rPr>
        <w:t>Miscellaneous Items.</w:t>
      </w:r>
    </w:p>
    <w:p>
      <w:pPr>
        <w:pStyle w:val="0Body"/>
        <w:numPr>
          <w:ilvl w:val="0"/>
          <w:numId w:val="3"/>
        </w:numPr>
        <w:tabs>
          <w:tab w:val="clear" w:pos="0"/>
          <w:tab w:val="left" w:pos="235"/>
          <w:tab w:val="left" w:pos="720"/>
        </w:tabs>
        <w:ind w:left="720" w:hanging="500"/>
        <w:rPr>
          <w:b w:val="0"/>
          <w:i w:val="0"/>
          <w:sz w:val="24"/>
          <w:szCs w:val="24"/>
          <w:rtl w:val="0"/>
        </w:rPr>
      </w:pPr>
      <w:r>
        <w:rPr>
          <w:szCs w:val="24"/>
        </w:rPr>
        <w:t>Discuss concerns about the new chapter where Liz visits Chloe and Rebecca.</w:t>
      </w:r>
    </w:p>
    <w:p>
      <w:pPr>
        <w:pStyle w:val="0Body"/>
        <w:numPr>
          <w:ilvl w:val="1"/>
          <w:numId w:val="3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b w:val="0"/>
          <w:i w:val="0"/>
          <w:sz w:val="24"/>
          <w:szCs w:val="24"/>
          <w:rtl w:val="0"/>
        </w:rPr>
      </w:pPr>
      <w:r>
        <w:rPr>
          <w:szCs w:val="24"/>
        </w:rPr>
        <w:t>My mind wants to write a scene that pairs Liz and Rebecca.</w:t>
      </w:r>
    </w:p>
    <w:p>
      <w:pPr>
        <w:pStyle w:val="0Body"/>
        <w:numPr>
          <w:ilvl w:val="1"/>
          <w:numId w:val="3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b w:val="0"/>
          <w:i w:val="0"/>
          <w:sz w:val="24"/>
          <w:szCs w:val="24"/>
        </w:rPr>
      </w:pPr>
      <w:r>
        <w:rPr>
          <w:szCs w:val="24"/>
        </w:rPr>
        <w:t>I don't want to give away too much Chloe information too early. I like how she sort of "arrived on the scene" in the previous version of the novel.</w:t>
      </w:r>
    </w:p>
    <w:p>
      <w:pPr>
        <w:pStyle w:val="0Body"/>
        <w:numPr>
          <w:ilvl w:val="1"/>
          <w:numId w:val="3"/>
        </w:numPr>
        <w:tabs>
          <w:tab w:val="clear" w:pos="0"/>
          <w:tab w:val="left" w:pos="955"/>
          <w:tab w:val="left" w:pos="1440"/>
        </w:tabs>
        <w:spacing w:after="60"/>
        <w:ind w:left="1440" w:hanging="500"/>
        <w:rPr>
          <w:b w:val="0"/>
          <w:i w:val="0"/>
          <w:sz w:val="24"/>
          <w:szCs w:val="24"/>
        </w:rPr>
      </w:pPr>
      <w:r>
        <w:rPr>
          <w:szCs w:val="24"/>
        </w:rPr>
        <w:t>I want to make sure that she comes off likable, despite her flawed personality.</w:t>
      </w:r>
    </w:p>
    <w:p>
      <w:pPr>
        <w:pStyle w:val="0Body"/>
        <w:numPr>
          <w:ilvl w:val="0"/>
          <w:numId w:val="3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  <w:rtl w:val="0"/>
        </w:rPr>
      </w:pPr>
      <w:r>
        <w:rPr>
          <w:szCs w:val="24"/>
        </w:rPr>
        <w:t>I am concerned about the length of the book. I counted approximately 80 chapters to the primary book – book 2. The first two chapters contain 13,000 words. If my calculations are right, and perhaps they are not, if I extend those proportions for 80 chapters, the second book alone would be 520,000 words. According to an Internet search, even the longest romances are typically under 100,000 words. While I don't consider this book purely romance. I suppose it will be categorized in that genre.</w:t>
      </w:r>
    </w:p>
    <w:p>
      <w:pPr>
        <w:pStyle w:val="0Body"/>
        <w:numPr>
          <w:ilvl w:val="0"/>
          <w:numId w:val="3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</w:rPr>
      </w:pPr>
      <w:r>
        <w:rPr>
          <w:szCs w:val="24"/>
        </w:rPr>
        <w:t>I may be able to combine my technical aspirations to benefit my authoring aspirations.</w:t>
      </w:r>
    </w:p>
    <w:p>
      <w:pPr>
        <w:pStyle w:val="0Body"/>
        <w:numPr>
          <w:ilvl w:val="0"/>
          <w:numId w:val="3"/>
        </w:numPr>
        <w:tabs>
          <w:tab w:val="clear" w:pos="0"/>
          <w:tab w:val="left" w:pos="235"/>
          <w:tab w:val="left" w:pos="720"/>
        </w:tabs>
        <w:spacing w:after="60"/>
        <w:ind w:left="720" w:hanging="500"/>
        <w:rPr>
          <w:b w:val="0"/>
          <w:i w:val="0"/>
          <w:sz w:val="24"/>
          <w:szCs w:val="24"/>
        </w:rPr>
      </w:pPr>
      <w:r>
        <w:rPr>
          <w:szCs w:val="24"/>
        </w:rPr>
        <w:t>I'm still not in a good rhythm for writing, exercising, and catching up to speed on technology in my preparation for returning to the corporate world.</w:t>
      </w:r>
    </w:p>
    <w:sectPr>
      <w:headerReference w:type="default" r:id="rId4"/>
      <w:footerReference w:type="default" r:id="rId5"/>
      <w:endnotePr>
        <w:numFmt w:val="decimal"/>
      </w:endnotePr>
      <w:pgSz w:w="12240" w:h="15840"/>
      <w:pgMar w:top="1440" w:right="1800" w:bottom="1440" w:left="1800" w:header="720" w:footer="720"/>
      <w:pgNumType w:fmt="decimal"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charset w:val="00"/>
    <w:family w:val="modern"/>
    <w:pitch w:val="variable"/>
    <w:sig w:usb0="00000000" w:usb1="00000000" w:usb2="00000000" w:usb3="00000000" w:csb0="00000001" w:csb1="00000000"/>
  </w:font>
  <w:font w:name="Cambria">
    <w:charset w:val="00"/>
    <w:family w:val="modern"/>
    <w:pitch w:val="variable"/>
    <w:sig w:usb0="00000000" w:usb1="00000000" w:usb2="00000000" w:usb3="00000000" w:csb0="00000001" w:csb1="00000000"/>
  </w:font>
  <w:font w:name="Tahoma">
    <w:charset w:val="00"/>
    <w:family w:val="modern"/>
    <w:pitch w:val="variable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alibri" w:hAnsi="Calibri" w:cs="Calibri"/>
        <w:sz w:val="24"/>
        <w:szCs w:val="24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rPr>
        <w:rFonts w:ascii="Calibri" w:hAnsi="Calibri" w:cs="Calibr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•"/>
      <w:lvlJc w:val="left"/>
      <w:pPr>
        <w:ind w:left="2276" w:hanging="1580"/>
      </w:pPr>
      <w:rPr>
        <w:rFonts w:ascii="Tahoma" w:eastAsia="Calibri" w:hAnsi="Tahoma"/>
        <w:b w:val="0"/>
        <w:i w:val="0"/>
        <w:color w:val="4C4C4C"/>
        <w:sz w:val="26"/>
      </w:r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ind w:left="960" w:hanging="667"/>
      </w:pPr>
      <w:rPr>
        <w:rFonts w:ascii="Calibri" w:hAnsi="Calibri"/>
        <w:b w:val="0"/>
        <w:i w:val="0"/>
        <w:sz w:val="26"/>
      </w:rPr>
    </w:lvl>
    <w:lvl w:ilvl="1">
      <w:start w:val="1"/>
      <w:numFmt w:val="bullet"/>
      <w:lvlText w:val="•"/>
      <w:lvlJc w:val="left"/>
      <w:pPr>
        <w:ind w:left="1920" w:hanging="667"/>
      </w:pPr>
      <w:rPr>
        <w:rFonts w:ascii="Calibri" w:eastAsia="Calibri" w:hAnsi="Calibri"/>
        <w:b w:val="0"/>
        <w:i w:val="0"/>
        <w:sz w:val="26"/>
      </w:r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1"/>
      <w:numFmt w:val="decimal"/>
      <w:lvlText w:val="%1."/>
      <w:lvlJc w:val="left"/>
      <w:pPr>
        <w:ind w:left="960" w:hanging="667"/>
      </w:pPr>
      <w:rPr>
        <w:rFonts w:ascii="Calibri" w:hAnsi="Calibri"/>
        <w:b w:val="0"/>
        <w:i w:val="0"/>
        <w:sz w:val="26"/>
      </w:rPr>
    </w:lvl>
    <w:lvl w:ilvl="1">
      <w:start w:val="1"/>
      <w:numFmt w:val="bullet"/>
      <w:lvlText w:val="•"/>
      <w:lvlJc w:val="left"/>
      <w:pPr>
        <w:ind w:left="1920" w:hanging="667"/>
      </w:pPr>
      <w:rPr>
        <w:rFonts w:ascii="Calibri" w:eastAsia="Calibri" w:hAnsi="Calibri"/>
        <w:b w:val="0"/>
        <w:i w:val="0"/>
        <w:sz w:val="26"/>
      </w:rPr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bordersDoNotSurroundHeader/>
  <w:bordersDoNotSurroundFooter/>
  <w:defaultTabStop w:val="720"/>
  <w:doNotShadeFormData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doNotUseIndentAsNumberingTabStop/>
    <w:allowSpaceOfSameStyleInTable/>
    <w:splitPgBreakAndParaMark/>
    <w:useAnsiKerningPairs/>
  </w:compat>
  <w:rsids>
    <w:rsidRoot w:val="00000000"/>
  </w:rsids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Asci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  <w:style w:type="paragraph" w:customStyle="1" w:styleId="10TemplateTitle">
    <w:name w:val="1.0 Template Title"/>
    <w:uiPriority w:val="99"/>
    <w:pPr>
      <w:widowControl w:val="0"/>
      <w:autoSpaceDE w:val="0"/>
      <w:autoSpaceDN w:val="0"/>
      <w:adjustRightInd w:val="0"/>
      <w:jc w:val="left"/>
    </w:pPr>
    <w:rPr>
      <w:rFonts w:ascii="Cambria" w:hAnsi="Cambria" w:cs="Cambria"/>
      <w:b/>
      <w:i w:val="0"/>
      <w:color w:val="82314D"/>
      <w:sz w:val="32"/>
    </w:rPr>
  </w:style>
  <w:style w:type="paragraph" w:customStyle="1" w:styleId="113TemplateParagraph">
    <w:name w:val="1.1.3 Template Paragraph"/>
    <w:uiPriority w:val="99"/>
    <w:pPr>
      <w:widowControl w:val="0"/>
      <w:tabs>
        <w:tab w:val="left" w:pos="0"/>
      </w:tabs>
      <w:autoSpaceDE w:val="0"/>
      <w:autoSpaceDN w:val="0"/>
      <w:adjustRightInd w:val="0"/>
      <w:spacing w:after="120"/>
      <w:ind w:left="360" w:firstLine="360"/>
    </w:pPr>
    <w:rPr>
      <w:rFonts w:ascii="Tahoma" w:hAnsi="Tahoma" w:cs="Tahoma"/>
      <w:b w:val="0"/>
      <w:i w:val="0"/>
      <w:color w:val="4C4C4C"/>
      <w:sz w:val="22"/>
    </w:rPr>
  </w:style>
  <w:style w:type="paragraph" w:customStyle="1" w:styleId="0Body">
    <w:name w:val="0. Body"/>
    <w:uiPriority w:val="99"/>
    <w:pPr>
      <w:widowControl w:val="0"/>
      <w:tabs>
        <w:tab w:val="left" w:pos="0"/>
      </w:tabs>
      <w:autoSpaceDE w:val="0"/>
      <w:autoSpaceDN w:val="0"/>
      <w:adjustRightInd w:val="0"/>
      <w:spacing w:after="120" w:line="264" w:lineRule="auto"/>
      <w:ind w:firstLine="360"/>
    </w:pPr>
    <w:rPr>
      <w:rFonts w:ascii="Calibri" w:hAnsi="Calibri" w:cs="Calibri"/>
      <w:b w:val="0"/>
      <w:i w:val="0"/>
      <w:sz w:val="26"/>
    </w:rPr>
  </w:style>
  <w:style w:type="character" w:customStyle="1" w:styleId="26BookTitle">
    <w:name w:val="2.6 Book Title"/>
    <w:uiPriority w:val="99"/>
    <w:rPr>
      <w:rFonts w:ascii="Calibri" w:hAnsi="Calibri" w:cs="Calibri"/>
      <w:b w:val="0"/>
      <w:i/>
      <w:color w:val="000000"/>
      <w:sz w:val="26"/>
    </w:rPr>
  </w:style>
  <w:style w:type="character" w:customStyle="1" w:styleId="0BodyText">
    <w:name w:val="0. Body Text"/>
    <w:uiPriority w:val="99"/>
    <w:rPr>
      <w:rFonts w:ascii="Calibri" w:hAnsi="Calibri" w:cs="Calibri"/>
      <w:b w:val="0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