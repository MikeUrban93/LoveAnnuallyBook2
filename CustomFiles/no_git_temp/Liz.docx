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10TemplateTitle"/>
        <w:rPr>
          <w:rFonts w:ascii="Calibri" w:hAnsi="Calibri" w:cs="Calibri"/>
          <w:b w:val="0"/>
          <w:i w:val="0"/>
          <w:color w:val="auto"/>
          <w:sz w:val="24"/>
          <w:szCs w:val="24"/>
          <w:rtl w:val="0"/>
        </w:rPr>
      </w:pPr>
      <w:r>
        <w:rPr>
          <w:szCs w:val="24"/>
        </w:rPr>
        <w:t>Character Profile:</w:t>
      </w:r>
    </w:p>
    <w:p>
      <w:pPr>
        <w:pStyle w:val="11TemplateSection"/>
        <w:rPr>
          <w:rFonts w:hAnsi="Calibri" w:cs="Calibri"/>
          <w:b w:val="0"/>
          <w:color w:val="000000"/>
          <w:sz w:val="18"/>
          <w:szCs w:val="24"/>
          <w:rtl w:val="0"/>
        </w:rPr>
      </w:pPr>
    </w:p>
    <w:p>
      <w:pPr>
        <w:pStyle w:val="11TemplateSection"/>
        <w:rPr>
          <w:rFonts w:ascii="Calibri" w:hAnsi="Calibri" w:cs="Calibri"/>
          <w:b w:val="0"/>
          <w:i w:val="0"/>
          <w:color w:val="auto"/>
          <w:sz w:val="24"/>
          <w:szCs w:val="24"/>
        </w:rPr>
      </w:pPr>
      <w:r>
        <w:rPr>
          <w:szCs w:val="24"/>
        </w:rPr>
        <w:t xml:space="preserve">Name: </w:t>
      </w:r>
      <w:r>
        <w:rPr>
          <w:rStyle w:val="11TemplateData"/>
          <w:color w:val="000000"/>
          <w:szCs w:val="24"/>
        </w:rPr>
        <w:t xml:space="preserve">Liz Bennett </w:t>
      </w:r>
    </w:p>
    <w:p>
      <w:pPr>
        <w:pStyle w:val="113TemplateParagraph"/>
        <w:rPr>
          <w:rFonts w:hAnsi="Calibri" w:cs="Calibri"/>
          <w:szCs w:val="24"/>
          <w:rtl w:val="0"/>
        </w:rPr>
      </w:pPr>
    </w:p>
    <w:p>
      <w:pPr>
        <w:pStyle w:val="11TemplateSection"/>
        <w:rPr>
          <w:rFonts w:ascii="Calibri" w:hAnsi="Calibri" w:cs="Calibri"/>
          <w:b w:val="0"/>
          <w:i w:val="0"/>
          <w:color w:val="auto"/>
          <w:sz w:val="24"/>
          <w:szCs w:val="24"/>
          <w:rtl w:val="0"/>
        </w:rPr>
      </w:pPr>
      <w:r>
        <w:rPr>
          <w:szCs w:val="24"/>
        </w:rPr>
        <w:t xml:space="preserve">Maiden Name: </w:t>
      </w:r>
      <w:r>
        <w:rPr>
          <w:rStyle w:val="11TemplateData"/>
          <w:color w:val="000000"/>
          <w:szCs w:val="24"/>
        </w:rPr>
        <w:t>Liz Vaughn</w:t>
      </w:r>
    </w:p>
    <w:p>
      <w:pPr>
        <w:pStyle w:val="11TemplateSection"/>
        <w:rPr>
          <w:rStyle w:val="11TemplateData"/>
          <w:color w:val="000000"/>
          <w:szCs w:val="24"/>
        </w:rPr>
      </w:pPr>
    </w:p>
    <w:p>
      <w:pPr>
        <w:pStyle w:val="11TemplateSection"/>
        <w:rPr>
          <w:rFonts w:ascii="Calibri" w:hAnsi="Calibri" w:cs="Calibri"/>
          <w:b w:val="0"/>
          <w:i w:val="0"/>
          <w:color w:val="auto"/>
          <w:sz w:val="24"/>
          <w:szCs w:val="24"/>
        </w:rPr>
      </w:pPr>
      <w:r>
        <w:rPr>
          <w:szCs w:val="24"/>
        </w:rPr>
        <w:t xml:space="preserve">Gender: </w:t>
      </w:r>
      <w:r>
        <w:rPr>
          <w:rStyle w:val="11TemplateData"/>
          <w:color w:val="000000"/>
          <w:szCs w:val="24"/>
        </w:rPr>
        <w:t>Female</w:t>
      </w:r>
    </w:p>
    <w:p>
      <w:pPr>
        <w:pStyle w:val="11TemplateSection"/>
        <w:rPr>
          <w:b w:val="0"/>
          <w:color w:val="000000"/>
          <w:sz w:val="18"/>
          <w:szCs w:val="24"/>
        </w:rPr>
      </w:pPr>
    </w:p>
    <w:p>
      <w:pPr>
        <w:pStyle w:val="11TemplateSection"/>
        <w:rPr>
          <w:rFonts w:ascii="Calibri" w:hAnsi="Calibri" w:cs="Calibri"/>
          <w:b w:val="0"/>
          <w:i w:val="0"/>
          <w:color w:val="auto"/>
          <w:sz w:val="24"/>
          <w:szCs w:val="24"/>
        </w:rPr>
      </w:pPr>
      <w:r>
        <w:rPr>
          <w:szCs w:val="24"/>
        </w:rPr>
        <w:t>Age at start of book: 30</w:t>
      </w:r>
    </w:p>
    <w:p>
      <w:pPr>
        <w:pStyle w:val="11TemplateSection"/>
        <w:rPr>
          <w:b w:val="0"/>
          <w:color w:val="000000"/>
          <w:sz w:val="18"/>
          <w:szCs w:val="24"/>
        </w:rPr>
      </w:pPr>
    </w:p>
    <w:p>
      <w:pPr>
        <w:pStyle w:val="11TemplateSection"/>
        <w:rPr>
          <w:rFonts w:ascii="Calibri" w:hAnsi="Calibri" w:cs="Calibri"/>
          <w:b w:val="0"/>
          <w:i w:val="0"/>
          <w:color w:val="auto"/>
          <w:sz w:val="24"/>
          <w:szCs w:val="24"/>
        </w:rPr>
      </w:pPr>
      <w:r>
        <w:rPr>
          <w:szCs w:val="24"/>
        </w:rPr>
        <w:t xml:space="preserve">Place of Birth: </w:t>
      </w:r>
      <w:r>
        <w:rPr>
          <w:rStyle w:val="11TemplateData"/>
          <w:color w:val="000000"/>
          <w:szCs w:val="24"/>
        </w:rPr>
        <w:t>Glenview, Illinois</w:t>
      </w:r>
    </w:p>
    <w:p>
      <w:pPr>
        <w:pStyle w:val="11TemplateSection"/>
        <w:rPr>
          <w:b w:val="0"/>
          <w:color w:val="000000"/>
          <w:sz w:val="18"/>
          <w:szCs w:val="24"/>
        </w:rPr>
      </w:pPr>
    </w:p>
    <w:p>
      <w:pPr>
        <w:pStyle w:val="11TemplateSection"/>
        <w:rPr>
          <w:rFonts w:ascii="Calibri" w:hAnsi="Calibri" w:cs="Calibri"/>
          <w:b w:val="0"/>
          <w:i w:val="0"/>
          <w:color w:val="auto"/>
          <w:sz w:val="24"/>
          <w:szCs w:val="24"/>
        </w:rPr>
      </w:pPr>
      <w:r>
        <w:rPr>
          <w:szCs w:val="24"/>
        </w:rPr>
        <w:t xml:space="preserve">Current residence: </w:t>
      </w:r>
      <w:r>
        <w:rPr>
          <w:rStyle w:val="11TemplateData"/>
          <w:color w:val="000000"/>
          <w:szCs w:val="24"/>
        </w:rPr>
        <w:t>Glenview, Illinois</w:t>
      </w:r>
    </w:p>
    <w:p>
      <w:pPr>
        <w:pStyle w:val="11TemplateSection"/>
        <w:rPr>
          <w:b w:val="0"/>
          <w:color w:val="000000"/>
          <w:sz w:val="18"/>
          <w:szCs w:val="24"/>
        </w:rPr>
      </w:pPr>
    </w:p>
    <w:p>
      <w:pPr>
        <w:pStyle w:val="11TemplateSection"/>
        <w:rPr>
          <w:rFonts w:ascii="Calibri" w:hAnsi="Calibri" w:cs="Calibri"/>
          <w:b w:val="0"/>
          <w:i w:val="0"/>
          <w:color w:val="auto"/>
          <w:sz w:val="24"/>
          <w:szCs w:val="24"/>
        </w:rPr>
      </w:pPr>
      <w:r>
        <w:rPr>
          <w:szCs w:val="24"/>
        </w:rPr>
        <w:t>Physical Attributes:</w:t>
      </w:r>
    </w:p>
    <w:p>
      <w:pPr>
        <w:pStyle w:val="12TemplateSubSection"/>
        <w:rPr>
          <w:rFonts w:ascii="Calibri" w:hAnsi="Calibri" w:cs="Calibri"/>
          <w:b w:val="0"/>
          <w:i w:val="0"/>
          <w:color w:val="auto"/>
          <w:sz w:val="24"/>
          <w:szCs w:val="24"/>
          <w:rtl w:val="0"/>
        </w:rPr>
      </w:pPr>
      <w:r>
        <w:rPr>
          <w:szCs w:val="24"/>
        </w:rPr>
        <w:t xml:space="preserve">- Resembles: </w:t>
      </w:r>
      <w:r>
        <w:rPr>
          <w:rStyle w:val="11TemplateData"/>
          <w:color w:val="000000"/>
          <w:szCs w:val="24"/>
        </w:rPr>
        <w:t>Actress Lauren Graham</w:t>
      </w:r>
      <w:r>
        <w:rPr>
          <w:rStyle w:val="11TemplateData"/>
          <w:szCs w:val="24"/>
        </w:rPr>
        <w:t xml:space="preserve"> </w:t>
      </w:r>
    </w:p>
    <w:p>
      <w:pPr>
        <w:pStyle w:val="12TemplateSubSection"/>
        <w:rPr>
          <w:rFonts w:ascii="Calibri" w:hAnsi="Calibri" w:cs="Calibri"/>
          <w:b w:val="0"/>
          <w:i w:val="0"/>
          <w:color w:val="auto"/>
          <w:sz w:val="24"/>
          <w:szCs w:val="24"/>
        </w:rPr>
      </w:pPr>
      <w:r>
        <w:rPr>
          <w:szCs w:val="24"/>
        </w:rPr>
        <w:t xml:space="preserve">- Hair Color: </w:t>
      </w:r>
      <w:r>
        <w:rPr>
          <w:rStyle w:val="11TemplateData"/>
          <w:color w:val="000000"/>
          <w:szCs w:val="24"/>
        </w:rPr>
        <w:t>Brown</w:t>
      </w:r>
      <w:r>
        <w:rPr>
          <w:rStyle w:val="11TemplateData"/>
          <w:szCs w:val="24"/>
        </w:rPr>
        <w:t xml:space="preserve"> </w:t>
      </w:r>
    </w:p>
    <w:p>
      <w:pPr>
        <w:pStyle w:val="12TemplateSubSection"/>
        <w:rPr>
          <w:rFonts w:ascii="Calibri" w:hAnsi="Calibri" w:cs="Calibri"/>
          <w:b w:val="0"/>
          <w:i w:val="0"/>
          <w:color w:val="auto"/>
          <w:sz w:val="24"/>
          <w:szCs w:val="24"/>
        </w:rPr>
      </w:pPr>
      <w:r>
        <w:rPr>
          <w:szCs w:val="24"/>
        </w:rPr>
        <w:t xml:space="preserve">- Hair Length: </w:t>
      </w:r>
      <w:r>
        <w:rPr>
          <w:rStyle w:val="11TemplateData"/>
          <w:color w:val="000000"/>
          <w:szCs w:val="24"/>
        </w:rPr>
        <w:t>Medium-Long</w:t>
      </w:r>
      <w:r>
        <w:rPr>
          <w:rStyle w:val="11TemplateData"/>
          <w:szCs w:val="24"/>
        </w:rPr>
        <w:t xml:space="preserve"> </w:t>
      </w:r>
    </w:p>
    <w:p>
      <w:pPr>
        <w:pStyle w:val="12TemplateSubSection"/>
        <w:rPr>
          <w:rFonts w:ascii="Calibri" w:hAnsi="Calibri" w:cs="Calibri"/>
          <w:b w:val="0"/>
          <w:i w:val="0"/>
          <w:color w:val="auto"/>
          <w:sz w:val="24"/>
          <w:szCs w:val="24"/>
        </w:rPr>
      </w:pPr>
      <w:r>
        <w:rPr>
          <w:szCs w:val="24"/>
        </w:rPr>
        <w:t xml:space="preserve">- Hair Style: </w:t>
      </w:r>
      <w:r>
        <w:rPr>
          <w:rStyle w:val="11TemplateData"/>
          <w:color w:val="000000"/>
          <w:szCs w:val="24"/>
        </w:rPr>
        <w:t>Wavy</w:t>
      </w:r>
      <w:r>
        <w:rPr>
          <w:rStyle w:val="11TemplateData"/>
          <w:szCs w:val="24"/>
        </w:rPr>
        <w:t xml:space="preserve"> </w:t>
      </w:r>
    </w:p>
    <w:p>
      <w:pPr>
        <w:pStyle w:val="12TemplateSubSection"/>
        <w:rPr>
          <w:rFonts w:ascii="Calibri" w:hAnsi="Calibri" w:cs="Calibri"/>
          <w:b w:val="0"/>
          <w:i w:val="0"/>
          <w:color w:val="auto"/>
          <w:sz w:val="24"/>
          <w:szCs w:val="24"/>
        </w:rPr>
      </w:pPr>
      <w:r>
        <w:rPr>
          <w:szCs w:val="24"/>
        </w:rPr>
        <w:t xml:space="preserve">- Eye Color: </w:t>
      </w:r>
      <w:r>
        <w:rPr>
          <w:rStyle w:val="11TemplateData"/>
          <w:color w:val="000000"/>
          <w:szCs w:val="24"/>
        </w:rPr>
        <w:t>Brown</w:t>
      </w:r>
      <w:r>
        <w:rPr>
          <w:rStyle w:val="11TemplateData"/>
          <w:szCs w:val="24"/>
        </w:rPr>
        <w:t xml:space="preserve"> </w:t>
      </w:r>
    </w:p>
    <w:p>
      <w:pPr>
        <w:pStyle w:val="12TemplateSubSection"/>
        <w:rPr>
          <w:rFonts w:ascii="Calibri" w:hAnsi="Calibri" w:cs="Calibri"/>
          <w:b w:val="0"/>
          <w:i w:val="0"/>
          <w:color w:val="auto"/>
          <w:sz w:val="24"/>
          <w:szCs w:val="24"/>
        </w:rPr>
      </w:pPr>
      <w:r>
        <w:rPr>
          <w:szCs w:val="24"/>
        </w:rPr>
        <w:t xml:space="preserve">- Height: </w:t>
      </w:r>
      <w:r>
        <w:rPr>
          <w:rStyle w:val="11TemplateData"/>
          <w:color w:val="000000"/>
          <w:szCs w:val="24"/>
        </w:rPr>
        <w:t>5'7"</w:t>
      </w:r>
      <w:r>
        <w:rPr>
          <w:rStyle w:val="11TemplateData"/>
          <w:szCs w:val="24"/>
        </w:rPr>
        <w:t xml:space="preserve"> </w:t>
      </w:r>
    </w:p>
    <w:p>
      <w:pPr>
        <w:pStyle w:val="12TemplateSubSection"/>
        <w:rPr>
          <w:rFonts w:ascii="Calibri" w:hAnsi="Calibri" w:cs="Calibri"/>
          <w:b w:val="0"/>
          <w:i w:val="0"/>
          <w:color w:val="auto"/>
          <w:sz w:val="24"/>
          <w:szCs w:val="24"/>
        </w:rPr>
      </w:pPr>
      <w:r>
        <w:rPr>
          <w:szCs w:val="24"/>
        </w:rPr>
        <w:t xml:space="preserve">- Weight: </w:t>
      </w:r>
      <w:r>
        <w:rPr>
          <w:rStyle w:val="11TemplateData"/>
          <w:color w:val="000000"/>
          <w:szCs w:val="24"/>
        </w:rPr>
        <w:t>Average weight plus 5 to 10 pounds.</w:t>
      </w:r>
      <w:r>
        <w:rPr>
          <w:rStyle w:val="11TemplateData"/>
          <w:szCs w:val="24"/>
        </w:rPr>
        <w:t xml:space="preserve"> </w:t>
      </w:r>
    </w:p>
    <w:p>
      <w:pPr>
        <w:pStyle w:val="12TemplateSubSection"/>
        <w:rPr>
          <w:rFonts w:ascii="Calibri" w:hAnsi="Calibri" w:cs="Calibri"/>
          <w:b w:val="0"/>
          <w:i w:val="0"/>
          <w:color w:val="auto"/>
          <w:sz w:val="24"/>
          <w:szCs w:val="24"/>
        </w:rPr>
      </w:pPr>
      <w:r>
        <w:rPr>
          <w:szCs w:val="24"/>
        </w:rPr>
        <w:t xml:space="preserve">- Physical Appearance: </w:t>
      </w:r>
    </w:p>
    <w:p>
      <w:pPr>
        <w:tabs>
          <w:tab w:val="left" w:pos="0"/>
        </w:tabs>
        <w:spacing w:after="120" w:line="264" w:lineRule="auto"/>
        <w:ind w:left="720" w:firstLine="360"/>
        <w:rPr>
          <w:rFonts w:ascii="Calibri" w:hAnsi="Calibri" w:cs="Calibri"/>
          <w:sz w:val="24"/>
          <w:szCs w:val="24"/>
          <w:rtl w:val="0"/>
        </w:rPr>
      </w:pPr>
      <w:r>
        <w:rPr>
          <w:rStyle w:val="11TemplateData"/>
          <w:color w:val="000000"/>
          <w:szCs w:val="24"/>
        </w:rPr>
        <w:t xml:space="preserve">Liz Vaughn is a 30-year-old woman of average build, standing 5'7" tall and carrying an extra 5 to 10 pounds beyond her average weight. Her face is framed by medium-long, wavy brown hair that cascades gently around her shoulders. Her eyes, a deep and warm shade of brown, exude kindness and wisdom, mirroring her nurturing personality. Her clothing choices lean conservative, often featuring business casual attire for her professional life. She wears dresses for special occasions and sometimes while working, reflecting a style that is modest but elegant. Her overall appearance conveys a sense of maturity and grace, in harmony with her role as a mentor and mother figure to many.  </w:t>
      </w:r>
    </w:p>
    <w:p>
      <w:pPr>
        <w:pStyle w:val="12TemplateSubSection"/>
        <w:rPr>
          <w:rFonts w:ascii="Calibri" w:hAnsi="Calibri" w:cs="Calibri"/>
          <w:b w:val="0"/>
          <w:i w:val="0"/>
          <w:color w:val="auto"/>
          <w:sz w:val="24"/>
          <w:szCs w:val="24"/>
          <w:rtl w:val="0"/>
        </w:rPr>
      </w:pPr>
      <w:r>
        <w:rPr>
          <w:szCs w:val="24"/>
        </w:rPr>
        <w:t xml:space="preserve">Clothing and Fashion Choices: </w:t>
      </w:r>
    </w:p>
    <w:p>
      <w:pPr>
        <w:numPr>
          <w:ilvl w:val="0"/>
          <w:numId w:val="1"/>
        </w:numPr>
        <w:tabs>
          <w:tab w:val="left" w:pos="235"/>
          <w:tab w:val="left" w:pos="720"/>
        </w:tabs>
        <w:spacing w:line="264" w:lineRule="auto"/>
        <w:ind w:left="720" w:hanging="216"/>
        <w:rPr>
          <w:rFonts w:ascii="Calibri" w:hAnsi="Calibri" w:cs="Calibri"/>
          <w:sz w:val="24"/>
          <w:szCs w:val="24"/>
          <w:rtl w:val="0"/>
        </w:rPr>
      </w:pPr>
      <w:r>
        <w:rPr>
          <w:rStyle w:val="11TemplateData"/>
          <w:color w:val="000000"/>
          <w:szCs w:val="24"/>
        </w:rPr>
        <w:t>Conservative for both work and personal life.</w:t>
      </w:r>
    </w:p>
    <w:p>
      <w:pPr>
        <w:numPr>
          <w:ilvl w:val="0"/>
          <w:numId w:val="1"/>
        </w:numPr>
        <w:tabs>
          <w:tab w:val="left" w:pos="235"/>
          <w:tab w:val="left" w:pos="720"/>
        </w:tabs>
        <w:spacing w:line="264" w:lineRule="auto"/>
        <w:ind w:left="720" w:hanging="216"/>
        <w:rPr>
          <w:rFonts w:ascii="Calibri" w:hAnsi="Calibri" w:cs="Calibri"/>
          <w:sz w:val="24"/>
          <w:szCs w:val="24"/>
        </w:rPr>
      </w:pPr>
      <w:r>
        <w:rPr>
          <w:rStyle w:val="11TemplateData"/>
          <w:color w:val="000000"/>
          <w:szCs w:val="24"/>
        </w:rPr>
        <w:t>Business casual for professional life.</w:t>
      </w:r>
    </w:p>
    <w:p>
      <w:pPr>
        <w:numPr>
          <w:ilvl w:val="0"/>
          <w:numId w:val="1"/>
        </w:numPr>
        <w:tabs>
          <w:tab w:val="left" w:pos="235"/>
          <w:tab w:val="left" w:pos="720"/>
        </w:tabs>
        <w:spacing w:line="264" w:lineRule="auto"/>
        <w:ind w:left="720" w:hanging="216"/>
        <w:rPr>
          <w:rFonts w:ascii="Calibri" w:hAnsi="Calibri" w:cs="Calibri"/>
          <w:sz w:val="24"/>
          <w:szCs w:val="24"/>
        </w:rPr>
      </w:pPr>
      <w:r>
        <w:rPr>
          <w:rStyle w:val="11TemplateData"/>
          <w:color w:val="000000"/>
          <w:szCs w:val="24"/>
        </w:rPr>
        <w:t>She will wear dresses on special occasions and half the time when working.</w:t>
      </w:r>
    </w:p>
    <w:p>
      <w:pPr>
        <w:tabs>
          <w:tab w:val="left" w:pos="0"/>
        </w:tabs>
        <w:rPr>
          <w:rFonts w:ascii="Tahoma" w:hAnsi="Calibri" w:cs="Calibri"/>
          <w:b w:val="0"/>
          <w:i w:val="0"/>
          <w:color w:val="000000"/>
          <w:sz w:val="18"/>
          <w:szCs w:val="24"/>
          <w:rtl w:val="0"/>
        </w:rPr>
      </w:pPr>
    </w:p>
    <w:p>
      <w:pPr>
        <w:pStyle w:val="11TemplateSection"/>
        <w:rPr>
          <w:rFonts w:ascii="Calibri" w:hAnsi="Calibri" w:cs="Calibri"/>
          <w:b w:val="0"/>
          <w:i w:val="0"/>
          <w:color w:val="auto"/>
          <w:sz w:val="24"/>
          <w:szCs w:val="24"/>
          <w:rtl w:val="0"/>
        </w:rPr>
      </w:pPr>
      <w:r>
        <w:rPr>
          <w:szCs w:val="24"/>
        </w:rPr>
        <w:t>Personality Attributes:</w:t>
      </w:r>
    </w:p>
    <w:p>
      <w:pPr>
        <w:pStyle w:val="12TemplateSubSection"/>
        <w:rPr>
          <w:rFonts w:ascii="Calibri" w:hAnsi="Calibri" w:cs="Calibri"/>
          <w:b w:val="0"/>
          <w:i w:val="0"/>
          <w:color w:val="auto"/>
          <w:sz w:val="24"/>
          <w:szCs w:val="24"/>
          <w:rtl w:val="0"/>
        </w:rPr>
      </w:pPr>
      <w:r>
        <w:rPr>
          <w:szCs w:val="24"/>
        </w:rPr>
        <w:t xml:space="preserve">- Personality Traits:  </w:t>
      </w:r>
    </w:p>
    <w:p>
      <w:pPr>
        <w:pStyle w:val="123TemplateSubSecBullets"/>
        <w:numPr>
          <w:ilvl w:val="0"/>
          <w:numId w:val="2"/>
        </w:numPr>
        <w:ind w:hanging="270"/>
        <w:rPr>
          <w:b w:val="0"/>
          <w:i w:val="0"/>
          <w:color w:val="auto"/>
          <w:szCs w:val="24"/>
          <w:rtl w:val="0"/>
        </w:rPr>
      </w:pPr>
      <w:r>
        <w:rPr>
          <w:rStyle w:val="11TemplateData"/>
          <w:color w:val="000000"/>
          <w:szCs w:val="24"/>
        </w:rPr>
        <w:t>In terms of brand archetypes, she could be considered a Sage as easily as she could be called a caregiver. She plays both of these roles in the lives of those she loves.</w:t>
      </w:r>
    </w:p>
    <w:p>
      <w:pPr>
        <w:pStyle w:val="123TemplateSubSecBullets"/>
        <w:numPr>
          <w:ilvl w:val="0"/>
          <w:numId w:val="2"/>
        </w:numPr>
        <w:ind w:hanging="270"/>
        <w:rPr>
          <w:b w:val="0"/>
          <w:i w:val="0"/>
          <w:color w:val="auto"/>
          <w:szCs w:val="24"/>
        </w:rPr>
      </w:pPr>
      <w:r>
        <w:rPr>
          <w:rStyle w:val="11TemplateData"/>
          <w:color w:val="000000"/>
          <w:szCs w:val="24"/>
        </w:rPr>
        <w:t>Her Myers-Briggs archetype is INFP.</w:t>
      </w:r>
    </w:p>
    <w:p>
      <w:pPr>
        <w:pStyle w:val="123TemplateSubSecBullets"/>
        <w:numPr>
          <w:ilvl w:val="0"/>
          <w:numId w:val="2"/>
        </w:numPr>
        <w:ind w:hanging="270"/>
        <w:rPr>
          <w:b w:val="0"/>
          <w:i w:val="0"/>
          <w:color w:val="auto"/>
          <w:szCs w:val="24"/>
        </w:rPr>
      </w:pPr>
      <w:r>
        <w:rPr>
          <w:rStyle w:val="11TemplateData"/>
          <w:color w:val="000000"/>
          <w:szCs w:val="24"/>
        </w:rPr>
        <w:t>She is a mentor and mother figure to many.</w:t>
      </w:r>
    </w:p>
    <w:p>
      <w:pPr>
        <w:pStyle w:val="11TemplateSection"/>
        <w:numPr>
          <w:ilvl w:val="0"/>
          <w:numId w:val="2"/>
        </w:numPr>
        <w:tabs>
          <w:tab w:val="clear" w:pos="0"/>
          <w:tab w:val="left" w:pos="235"/>
          <w:tab w:val="left" w:pos="720"/>
        </w:tabs>
        <w:spacing w:line="262" w:lineRule="auto"/>
        <w:ind w:left="720" w:hanging="270"/>
        <w:rPr>
          <w:rFonts w:ascii="Calibri" w:hAnsi="Calibri" w:cs="Calibri"/>
          <w:b w:val="0"/>
          <w:i w:val="0"/>
          <w:color w:val="auto"/>
          <w:sz w:val="24"/>
          <w:szCs w:val="24"/>
          <w:rtl w:val="0"/>
        </w:rPr>
      </w:pPr>
      <w:r>
        <w:rPr>
          <w:rStyle w:val="11TemplateData"/>
          <w:color w:val="000000"/>
          <w:szCs w:val="24"/>
        </w:rPr>
        <w:t>She is compassionate and kind.</w:t>
      </w:r>
    </w:p>
    <w:p>
      <w:pPr>
        <w:tabs>
          <w:tab w:val="left" w:pos="0"/>
        </w:tabs>
        <w:rPr>
          <w:rFonts w:ascii="Tahoma" w:hAnsi="Calibri" w:cs="Calibri"/>
          <w:b w:val="0"/>
          <w:i w:val="0"/>
          <w:color w:val="000000"/>
          <w:sz w:val="18"/>
          <w:szCs w:val="24"/>
          <w:rtl w:val="0"/>
        </w:rPr>
      </w:pPr>
    </w:p>
    <w:p>
      <w:pPr>
        <w:pStyle w:val="12TemplateSubSection"/>
        <w:rPr>
          <w:rFonts w:ascii="Calibri" w:hAnsi="Calibri" w:cs="Calibri"/>
          <w:b w:val="0"/>
          <w:i w:val="0"/>
          <w:color w:val="auto"/>
          <w:sz w:val="24"/>
          <w:szCs w:val="24"/>
          <w:rtl w:val="0"/>
        </w:rPr>
      </w:pPr>
      <w:r>
        <w:rPr>
          <w:szCs w:val="24"/>
        </w:rPr>
        <w:t xml:space="preserve">- Strengths:  </w:t>
      </w:r>
    </w:p>
    <w:p>
      <w:pPr>
        <w:pStyle w:val="123TemplateSubSecBullets"/>
        <w:numPr>
          <w:ilvl w:val="0"/>
          <w:numId w:val="3"/>
        </w:numPr>
        <w:ind w:hanging="270"/>
        <w:rPr>
          <w:b w:val="0"/>
          <w:i w:val="0"/>
          <w:color w:val="auto"/>
          <w:szCs w:val="24"/>
          <w:rtl w:val="0"/>
        </w:rPr>
      </w:pPr>
      <w:r>
        <w:rPr>
          <w:rStyle w:val="11TemplateData"/>
          <w:color w:val="D04E7C"/>
          <w:szCs w:val="24"/>
        </w:rPr>
        <w:t xml:space="preserve"> </w:t>
      </w:r>
      <w:r>
        <w:rPr>
          <w:rStyle w:val="11TemplateData"/>
          <w:color w:val="000000"/>
          <w:szCs w:val="24"/>
        </w:rPr>
        <w:t>Helpful</w:t>
      </w:r>
    </w:p>
    <w:p>
      <w:pPr>
        <w:pStyle w:val="123TemplateSubSecBullets"/>
        <w:numPr>
          <w:ilvl w:val="0"/>
          <w:numId w:val="4"/>
        </w:numPr>
        <w:ind w:hanging="270"/>
        <w:rPr>
          <w:b w:val="0"/>
          <w:i w:val="0"/>
          <w:color w:val="auto"/>
          <w:szCs w:val="24"/>
          <w:rtl w:val="0"/>
        </w:rPr>
      </w:pPr>
      <w:r>
        <w:rPr>
          <w:rStyle w:val="11TemplateData"/>
          <w:color w:val="000000"/>
          <w:szCs w:val="24"/>
        </w:rPr>
        <w:t>Caring</w:t>
      </w:r>
    </w:p>
    <w:p>
      <w:pPr>
        <w:pStyle w:val="123TemplateSubSecBullets"/>
        <w:numPr>
          <w:ilvl w:val="0"/>
          <w:numId w:val="4"/>
        </w:numPr>
        <w:ind w:hanging="270"/>
        <w:rPr>
          <w:b w:val="0"/>
          <w:i w:val="0"/>
          <w:color w:val="auto"/>
          <w:szCs w:val="24"/>
        </w:rPr>
      </w:pPr>
      <w:r>
        <w:rPr>
          <w:rStyle w:val="11TemplateData"/>
          <w:color w:val="000000"/>
          <w:szCs w:val="24"/>
        </w:rPr>
        <w:t>Compassionate</w:t>
      </w:r>
    </w:p>
    <w:p>
      <w:pPr>
        <w:pStyle w:val="123TemplateSubSecBullets"/>
        <w:numPr>
          <w:ilvl w:val="0"/>
          <w:numId w:val="4"/>
        </w:numPr>
        <w:ind w:hanging="270"/>
        <w:rPr>
          <w:b w:val="0"/>
          <w:i w:val="0"/>
          <w:color w:val="auto"/>
          <w:szCs w:val="24"/>
        </w:rPr>
      </w:pPr>
      <w:r>
        <w:rPr>
          <w:rStyle w:val="11TemplateData"/>
          <w:color w:val="000000"/>
          <w:szCs w:val="24"/>
        </w:rPr>
        <w:t>Loving</w:t>
      </w:r>
    </w:p>
    <w:p>
      <w:pPr>
        <w:pStyle w:val="123TemplateSubSecBullets"/>
        <w:numPr>
          <w:ilvl w:val="0"/>
          <w:numId w:val="4"/>
        </w:numPr>
        <w:ind w:hanging="270"/>
        <w:rPr>
          <w:b w:val="0"/>
          <w:i w:val="0"/>
          <w:color w:val="auto"/>
          <w:szCs w:val="24"/>
        </w:rPr>
      </w:pPr>
      <w:r>
        <w:rPr>
          <w:rStyle w:val="11TemplateData"/>
          <w:color w:val="000000"/>
          <w:szCs w:val="24"/>
        </w:rPr>
        <w:t>Reliable</w:t>
      </w:r>
    </w:p>
    <w:p>
      <w:pPr>
        <w:pStyle w:val="11TemplateSection"/>
        <w:numPr>
          <w:ilvl w:val="0"/>
          <w:numId w:val="4"/>
        </w:numPr>
        <w:tabs>
          <w:tab w:val="clear" w:pos="0"/>
          <w:tab w:val="left" w:pos="235"/>
          <w:tab w:val="left" w:pos="720"/>
        </w:tabs>
        <w:spacing w:line="262" w:lineRule="auto"/>
        <w:ind w:left="720" w:hanging="270"/>
        <w:rPr>
          <w:rFonts w:ascii="Calibri" w:hAnsi="Calibri" w:cs="Calibri"/>
          <w:b w:val="0"/>
          <w:i w:val="0"/>
          <w:color w:val="auto"/>
          <w:sz w:val="24"/>
          <w:szCs w:val="24"/>
          <w:rtl w:val="0"/>
        </w:rPr>
      </w:pPr>
      <w:r>
        <w:rPr>
          <w:rStyle w:val="11TemplateData"/>
          <w:color w:val="000000"/>
          <w:szCs w:val="24"/>
        </w:rPr>
        <w:t>Nurturing</w:t>
      </w:r>
    </w:p>
    <w:p>
      <w:pPr>
        <w:tabs>
          <w:tab w:val="left" w:pos="0"/>
        </w:tabs>
        <w:rPr>
          <w:rFonts w:ascii="Tahoma" w:hAnsi="Calibri" w:cs="Calibri"/>
          <w:b w:val="0"/>
          <w:i w:val="0"/>
          <w:color w:val="000000"/>
          <w:sz w:val="18"/>
          <w:szCs w:val="24"/>
          <w:rtl w:val="0"/>
        </w:rPr>
      </w:pPr>
    </w:p>
    <w:p>
      <w:pPr>
        <w:pStyle w:val="12TemplateSubSection"/>
        <w:rPr>
          <w:rFonts w:ascii="Calibri" w:hAnsi="Calibri" w:cs="Calibri"/>
          <w:b w:val="0"/>
          <w:i w:val="0"/>
          <w:color w:val="auto"/>
          <w:sz w:val="24"/>
          <w:szCs w:val="24"/>
          <w:rtl w:val="0"/>
        </w:rPr>
      </w:pPr>
      <w:r>
        <w:rPr>
          <w:szCs w:val="24"/>
        </w:rPr>
        <w:t xml:space="preserve">-Likes: </w:t>
      </w:r>
    </w:p>
    <w:p>
      <w:pPr>
        <w:pStyle w:val="123TemplateSubSecBullets"/>
        <w:numPr>
          <w:ilvl w:val="0"/>
          <w:numId w:val="5"/>
        </w:numPr>
        <w:ind w:hanging="270"/>
        <w:rPr>
          <w:b w:val="0"/>
          <w:i w:val="0"/>
          <w:color w:val="auto"/>
          <w:szCs w:val="24"/>
          <w:rtl w:val="0"/>
        </w:rPr>
      </w:pPr>
      <w:r>
        <w:rPr>
          <w:rStyle w:val="11TemplateData"/>
          <w:color w:val="000000"/>
          <w:szCs w:val="24"/>
        </w:rPr>
        <w:t>Wine and coffee</w:t>
      </w:r>
    </w:p>
    <w:p>
      <w:pPr>
        <w:pStyle w:val="123TemplateSubSecBullets"/>
        <w:numPr>
          <w:ilvl w:val="0"/>
          <w:numId w:val="5"/>
        </w:numPr>
        <w:ind w:hanging="270"/>
        <w:rPr>
          <w:b w:val="0"/>
          <w:i w:val="0"/>
          <w:color w:val="auto"/>
          <w:szCs w:val="24"/>
        </w:rPr>
      </w:pPr>
      <w:r>
        <w:rPr>
          <w:rStyle w:val="11TemplateData"/>
          <w:color w:val="000000"/>
          <w:szCs w:val="24"/>
        </w:rPr>
        <w:t>Socializing with friends and family</w:t>
      </w:r>
    </w:p>
    <w:p>
      <w:pPr>
        <w:pStyle w:val="11TemplateSection"/>
        <w:numPr>
          <w:ilvl w:val="0"/>
          <w:numId w:val="5"/>
        </w:numPr>
        <w:tabs>
          <w:tab w:val="clear" w:pos="0"/>
          <w:tab w:val="left" w:pos="235"/>
          <w:tab w:val="left" w:pos="720"/>
        </w:tabs>
        <w:spacing w:line="262" w:lineRule="auto"/>
        <w:ind w:left="720" w:hanging="270"/>
        <w:rPr>
          <w:rFonts w:ascii="Calibri" w:hAnsi="Calibri" w:cs="Calibri"/>
          <w:b w:val="0"/>
          <w:i w:val="0"/>
          <w:color w:val="auto"/>
          <w:sz w:val="24"/>
          <w:szCs w:val="24"/>
          <w:rtl w:val="0"/>
        </w:rPr>
      </w:pPr>
      <w:r>
        <w:rPr>
          <w:rStyle w:val="11TemplateData"/>
          <w:color w:val="000000"/>
          <w:szCs w:val="24"/>
        </w:rPr>
        <w:t>Helping people with their problems</w:t>
      </w:r>
    </w:p>
    <w:p>
      <w:pPr>
        <w:tabs>
          <w:tab w:val="left" w:pos="0"/>
        </w:tabs>
        <w:rPr>
          <w:rFonts w:ascii="Tahoma" w:hAnsi="Calibri" w:cs="Calibri"/>
          <w:b w:val="0"/>
          <w:i w:val="0"/>
          <w:color w:val="000000"/>
          <w:sz w:val="18"/>
          <w:szCs w:val="24"/>
          <w:rtl w:val="0"/>
        </w:rPr>
      </w:pPr>
    </w:p>
    <w:p>
      <w:pPr>
        <w:pStyle w:val="12TemplateSubSection"/>
        <w:rPr>
          <w:rFonts w:ascii="Calibri" w:hAnsi="Calibri" w:cs="Calibri"/>
          <w:b w:val="0"/>
          <w:i w:val="0"/>
          <w:color w:val="auto"/>
          <w:sz w:val="24"/>
          <w:szCs w:val="24"/>
          <w:rtl w:val="0"/>
        </w:rPr>
      </w:pPr>
      <w:r>
        <w:rPr>
          <w:szCs w:val="24"/>
        </w:rPr>
        <w:t xml:space="preserve">Dislikes: </w:t>
      </w:r>
    </w:p>
    <w:p>
      <w:pPr>
        <w:pStyle w:val="123TemplateSubSecBullets"/>
        <w:numPr>
          <w:ilvl w:val="0"/>
          <w:numId w:val="6"/>
        </w:numPr>
        <w:ind w:hanging="270"/>
        <w:rPr>
          <w:b w:val="0"/>
          <w:i w:val="0"/>
          <w:color w:val="auto"/>
          <w:szCs w:val="24"/>
          <w:rtl w:val="0"/>
        </w:rPr>
      </w:pPr>
      <w:r>
        <w:rPr>
          <w:rStyle w:val="11TemplateData"/>
          <w:color w:val="000000"/>
          <w:szCs w:val="24"/>
        </w:rPr>
        <w:t>Rude people</w:t>
      </w:r>
    </w:p>
    <w:p>
      <w:pPr>
        <w:pStyle w:val="123TemplateSubSecBullets"/>
        <w:numPr>
          <w:ilvl w:val="0"/>
          <w:numId w:val="6"/>
        </w:numPr>
        <w:ind w:hanging="270"/>
        <w:rPr>
          <w:b w:val="0"/>
          <w:i w:val="0"/>
          <w:color w:val="auto"/>
          <w:szCs w:val="24"/>
        </w:rPr>
      </w:pPr>
      <w:r>
        <w:rPr>
          <w:rStyle w:val="11TemplateData"/>
          <w:color w:val="000000"/>
          <w:szCs w:val="24"/>
        </w:rPr>
        <w:t>Manipulative people</w:t>
      </w:r>
    </w:p>
    <w:p>
      <w:pPr>
        <w:pStyle w:val="123TemplateSubSecBullets"/>
        <w:numPr>
          <w:ilvl w:val="0"/>
          <w:numId w:val="6"/>
        </w:numPr>
        <w:ind w:hanging="270"/>
        <w:rPr>
          <w:b w:val="0"/>
          <w:i w:val="0"/>
          <w:color w:val="auto"/>
          <w:szCs w:val="24"/>
        </w:rPr>
      </w:pPr>
      <w:r>
        <w:rPr>
          <w:rStyle w:val="11TemplateData"/>
          <w:color w:val="000000"/>
          <w:szCs w:val="24"/>
        </w:rPr>
        <w:t>Social Media</w:t>
      </w:r>
    </w:p>
    <w:p>
      <w:pPr>
        <w:pStyle w:val="123TemplateSubSecBullets"/>
        <w:numPr>
          <w:ilvl w:val="0"/>
          <w:numId w:val="6"/>
        </w:numPr>
        <w:ind w:hanging="270"/>
        <w:rPr>
          <w:b w:val="0"/>
          <w:i w:val="0"/>
          <w:color w:val="auto"/>
          <w:szCs w:val="24"/>
        </w:rPr>
      </w:pPr>
      <w:r>
        <w:rPr>
          <w:rStyle w:val="11TemplateData"/>
          <w:color w:val="000000"/>
          <w:szCs w:val="24"/>
        </w:rPr>
        <w:t>Falsely modest people</w:t>
      </w:r>
    </w:p>
    <w:p>
      <w:pPr>
        <w:pStyle w:val="11TemplateSection"/>
        <w:numPr>
          <w:ilvl w:val="0"/>
          <w:numId w:val="6"/>
        </w:numPr>
        <w:tabs>
          <w:tab w:val="clear" w:pos="0"/>
          <w:tab w:val="left" w:pos="235"/>
          <w:tab w:val="left" w:pos="720"/>
        </w:tabs>
        <w:spacing w:line="262" w:lineRule="auto"/>
        <w:ind w:left="720" w:hanging="270"/>
        <w:rPr>
          <w:rFonts w:ascii="Calibri" w:hAnsi="Calibri" w:cs="Calibri"/>
          <w:b w:val="0"/>
          <w:i w:val="0"/>
          <w:color w:val="auto"/>
          <w:sz w:val="24"/>
          <w:szCs w:val="24"/>
          <w:rtl w:val="0"/>
        </w:rPr>
      </w:pPr>
      <w:r>
        <w:rPr>
          <w:rStyle w:val="11TemplateData"/>
          <w:color w:val="000000"/>
          <w:szCs w:val="24"/>
        </w:rPr>
        <w:t>Arrogant people</w:t>
      </w:r>
      <w:r>
        <w:rPr>
          <w:rStyle w:val="11TemplateData"/>
          <w:color w:val="D04E7C"/>
          <w:szCs w:val="24"/>
        </w:rPr>
        <w:t xml:space="preserve"> </w:t>
      </w:r>
    </w:p>
    <w:p>
      <w:pPr>
        <w:tabs>
          <w:tab w:val="left" w:pos="0"/>
        </w:tabs>
        <w:rPr>
          <w:rFonts w:ascii="Tahoma" w:hAnsi="Calibri" w:cs="Calibri"/>
          <w:b w:val="0"/>
          <w:i w:val="0"/>
          <w:color w:val="000000"/>
          <w:sz w:val="18"/>
          <w:szCs w:val="24"/>
          <w:rtl w:val="0"/>
        </w:rPr>
      </w:pPr>
    </w:p>
    <w:p>
      <w:pPr>
        <w:pStyle w:val="12TemplateSubSection"/>
        <w:rPr>
          <w:rFonts w:ascii="Calibri" w:hAnsi="Calibri" w:cs="Calibri"/>
          <w:b w:val="0"/>
          <w:i w:val="0"/>
          <w:color w:val="auto"/>
          <w:sz w:val="24"/>
          <w:szCs w:val="24"/>
          <w:rtl w:val="0"/>
        </w:rPr>
      </w:pPr>
      <w:r>
        <w:rPr>
          <w:szCs w:val="24"/>
        </w:rPr>
        <w:t xml:space="preserve">Catchphrases: </w:t>
      </w:r>
    </w:p>
    <w:p>
      <w:pPr>
        <w:pStyle w:val="123TemplateSubSecBullets"/>
        <w:numPr>
          <w:ilvl w:val="0"/>
          <w:numId w:val="7"/>
        </w:numPr>
        <w:ind w:hanging="270"/>
        <w:rPr>
          <w:b w:val="0"/>
          <w:i w:val="0"/>
          <w:color w:val="auto"/>
          <w:szCs w:val="24"/>
          <w:rtl w:val="0"/>
        </w:rPr>
      </w:pPr>
      <w:r>
        <w:rPr>
          <w:rStyle w:val="11TemplateData"/>
          <w:color w:val="000000"/>
          <w:szCs w:val="24"/>
        </w:rPr>
        <w:t>"If it's meant to be, it will be."</w:t>
      </w:r>
    </w:p>
    <w:p>
      <w:pPr>
        <w:pStyle w:val="123TemplateSubSecBullets"/>
        <w:numPr>
          <w:ilvl w:val="0"/>
          <w:numId w:val="7"/>
        </w:numPr>
        <w:ind w:hanging="270"/>
        <w:rPr>
          <w:b w:val="0"/>
          <w:i w:val="0"/>
          <w:color w:val="auto"/>
          <w:szCs w:val="24"/>
        </w:rPr>
      </w:pPr>
      <w:r>
        <w:rPr>
          <w:rStyle w:val="11TemplateData"/>
          <w:color w:val="000000"/>
          <w:szCs w:val="24"/>
        </w:rPr>
        <w:t>"Things have a way of working out."</w:t>
      </w:r>
    </w:p>
    <w:p>
      <w:pPr>
        <w:pStyle w:val="123TemplateSubSecBullets"/>
        <w:numPr>
          <w:ilvl w:val="0"/>
          <w:numId w:val="7"/>
        </w:numPr>
        <w:ind w:hanging="270"/>
        <w:rPr>
          <w:b w:val="0"/>
          <w:i w:val="0"/>
          <w:color w:val="auto"/>
          <w:szCs w:val="24"/>
        </w:rPr>
      </w:pPr>
      <w:r>
        <w:rPr>
          <w:rStyle w:val="11TemplateData"/>
          <w:color w:val="000000"/>
          <w:szCs w:val="24"/>
        </w:rPr>
        <w:t>"Everything happens for a reason."</w:t>
      </w:r>
    </w:p>
    <w:p>
      <w:pPr>
        <w:pStyle w:val="11TemplateSection"/>
        <w:rPr>
          <w:rFonts w:hAnsi="Calibri" w:cs="Calibri"/>
          <w:b w:val="0"/>
          <w:color w:val="000000"/>
          <w:sz w:val="18"/>
          <w:szCs w:val="24"/>
          <w:rtl w:val="0"/>
        </w:rPr>
      </w:pPr>
    </w:p>
    <w:p>
      <w:pPr>
        <w:pStyle w:val="11TemplateSection"/>
        <w:rPr>
          <w:b w:val="0"/>
          <w:color w:val="000000"/>
          <w:sz w:val="18"/>
          <w:szCs w:val="24"/>
        </w:rPr>
      </w:pPr>
    </w:p>
    <w:p>
      <w:pPr>
        <w:pStyle w:val="11TemplateSection"/>
        <w:rPr>
          <w:rFonts w:ascii="Calibri" w:hAnsi="Calibri" w:cs="Calibri"/>
          <w:b w:val="0"/>
          <w:i w:val="0"/>
          <w:color w:val="auto"/>
          <w:sz w:val="24"/>
          <w:szCs w:val="24"/>
        </w:rPr>
      </w:pPr>
      <w:r>
        <w:rPr>
          <w:szCs w:val="24"/>
        </w:rPr>
        <w:t xml:space="preserve">Relationships: </w:t>
      </w:r>
    </w:p>
    <w:p>
      <w:pPr>
        <w:pStyle w:val="12TemplateSubSection"/>
        <w:rPr>
          <w:rFonts w:ascii="Calibri" w:hAnsi="Calibri" w:cs="Calibri"/>
          <w:b w:val="0"/>
          <w:i w:val="0"/>
          <w:color w:val="auto"/>
          <w:sz w:val="24"/>
          <w:szCs w:val="24"/>
          <w:rtl w:val="0"/>
        </w:rPr>
      </w:pPr>
      <w:r>
        <w:rPr>
          <w:szCs w:val="24"/>
        </w:rPr>
        <w:t xml:space="preserve">- Evan: </w:t>
      </w:r>
      <w:r>
        <w:rPr>
          <w:rStyle w:val="11TemplateData"/>
          <w:color w:val="000000"/>
          <w:szCs w:val="24"/>
        </w:rPr>
        <w:t>Liz's younger brother by two years. She practically raised him after his parents divorced, and his mom had to work two jobs to make ends meet. Liz is as much a mentor as a big sister and surrogate mom. They continue to have a close bond. The first person Evan calls in a crisis is Liz. She relishes that role and is always there for him.</w:t>
      </w:r>
    </w:p>
    <w:p>
      <w:pPr>
        <w:pStyle w:val="12TemplateSubSection"/>
        <w:rPr>
          <w:rFonts w:ascii="Calibri" w:hAnsi="Calibri" w:cs="Calibri"/>
          <w:b w:val="0"/>
          <w:i w:val="0"/>
          <w:color w:val="auto"/>
          <w:sz w:val="24"/>
          <w:szCs w:val="24"/>
        </w:rPr>
      </w:pPr>
      <w:r>
        <w:rPr>
          <w:rStyle w:val="11TemplateData"/>
          <w:color w:val="000000"/>
          <w:szCs w:val="24"/>
        </w:rPr>
        <w:t>Their unshakable, unbreakable bond extended far beyond this event. As Evan's mother worked two jobs to make ends meet, Liz stepped in, taking on multiple roles. She became a big sister, a mentor, and a surrogate mother for Evan.</w:t>
      </w:r>
    </w:p>
    <w:p>
      <w:pPr>
        <w:pStyle w:val="12TemplateSubSection"/>
        <w:rPr>
          <w:rFonts w:ascii="Calibri" w:hAnsi="Calibri" w:cs="Calibri"/>
          <w:b w:val="0"/>
          <w:i w:val="0"/>
          <w:color w:val="auto"/>
          <w:sz w:val="24"/>
          <w:szCs w:val="24"/>
        </w:rPr>
      </w:pPr>
      <w:r>
        <w:rPr>
          <w:rStyle w:val="11TemplateData"/>
          <w:color w:val="000000"/>
          <w:szCs w:val="24"/>
        </w:rPr>
        <w:t>Liz was always mature beyond her years. Even at 12 years old, she possessed the temperament and maturity of an adult. She embraced and thrived in her role, supporting Evan and their mom.</w:t>
      </w:r>
    </w:p>
    <w:p>
      <w:pPr>
        <w:pStyle w:val="12TemplateSubSection"/>
        <w:rPr>
          <w:rFonts w:ascii="Calibri" w:hAnsi="Calibri" w:cs="Calibri"/>
          <w:b w:val="0"/>
          <w:i w:val="0"/>
          <w:color w:val="auto"/>
          <w:sz w:val="24"/>
          <w:szCs w:val="24"/>
        </w:rPr>
      </w:pPr>
      <w:r>
        <w:rPr>
          <w:rStyle w:val="11TemplateData"/>
          <w:color w:val="000000"/>
          <w:szCs w:val="24"/>
        </w:rPr>
        <w:t>Under Liz's guidance, Evan transformed from a resentful, hotheaded, rambunctious child and teen into a man everyone admired.</w:t>
      </w:r>
    </w:p>
    <w:p>
      <w:pPr>
        <w:pStyle w:val="12TemplateSubSection"/>
        <w:rPr>
          <w:rFonts w:ascii="Calibri" w:hAnsi="Calibri" w:cs="Calibri"/>
          <w:b w:val="0"/>
          <w:i w:val="0"/>
          <w:color w:val="auto"/>
          <w:sz w:val="24"/>
          <w:szCs w:val="24"/>
        </w:rPr>
      </w:pPr>
      <w:r>
        <w:rPr>
          <w:rStyle w:val="11TemplateData"/>
          <w:color w:val="000000"/>
          <w:szCs w:val="24"/>
        </w:rPr>
        <w:t>She wished she could find a way to help Evan let go of his resentment and forgive his father.</w:t>
      </w:r>
    </w:p>
    <w:p>
      <w:pPr>
        <w:pStyle w:val="12TemplateSubSection"/>
        <w:rPr>
          <w:rFonts w:ascii="Calibri" w:hAnsi="Calibri" w:cs="Calibri"/>
          <w:b w:val="0"/>
          <w:i w:val="0"/>
          <w:color w:val="auto"/>
          <w:sz w:val="24"/>
          <w:szCs w:val="24"/>
        </w:rPr>
      </w:pPr>
      <w:r>
        <w:rPr>
          <w:rStyle w:val="11TemplateData"/>
          <w:color w:val="000000"/>
          <w:szCs w:val="24"/>
        </w:rPr>
        <w:t>The love and respect between Liz and Evan were as deep as any bond between siblings. Each would do anything for the other.</w:t>
      </w:r>
    </w:p>
    <w:p>
      <w:pPr>
        <w:pStyle w:val="12TemplateSubSection"/>
        <w:rPr>
          <w:rFonts w:ascii="Calibri" w:hAnsi="Calibri" w:cs="Calibri"/>
          <w:b w:val="0"/>
          <w:i w:val="0"/>
          <w:color w:val="auto"/>
          <w:sz w:val="24"/>
          <w:szCs w:val="24"/>
        </w:rPr>
      </w:pPr>
      <w:r>
        <w:rPr>
          <w:szCs w:val="24"/>
        </w:rPr>
        <w:t xml:space="preserve">- Guido: </w:t>
      </w:r>
      <w:r>
        <w:rPr>
          <w:rStyle w:val="11TemplateData"/>
          <w:color w:val="000000"/>
          <w:szCs w:val="24"/>
        </w:rPr>
        <w:t>Although not blood-related, Liz treats Guido like a younger brother.</w:t>
      </w:r>
    </w:p>
    <w:p>
      <w:pPr>
        <w:pStyle w:val="12TemplateSubSection"/>
        <w:rPr>
          <w:rFonts w:ascii="Calibri" w:hAnsi="Calibri" w:cs="Calibri"/>
          <w:b w:val="0"/>
          <w:i w:val="0"/>
          <w:color w:val="auto"/>
          <w:sz w:val="24"/>
          <w:szCs w:val="24"/>
        </w:rPr>
      </w:pPr>
      <w:r>
        <w:rPr>
          <w:szCs w:val="24"/>
        </w:rPr>
        <w:t xml:space="preserve">- Joe: </w:t>
      </w:r>
      <w:r>
        <w:rPr>
          <w:rStyle w:val="11TemplateData"/>
          <w:color w:val="000000"/>
          <w:szCs w:val="24"/>
        </w:rPr>
        <w:t>In this book, Joe is her boyfriend but becomes her husband in the future.</w:t>
      </w:r>
    </w:p>
    <w:p>
      <w:pPr>
        <w:pStyle w:val="12TemplateSubSection"/>
        <w:rPr>
          <w:rFonts w:ascii="Calibri" w:hAnsi="Calibri" w:cs="Calibri"/>
          <w:b w:val="0"/>
          <w:i w:val="0"/>
          <w:color w:val="auto"/>
          <w:sz w:val="24"/>
          <w:szCs w:val="24"/>
        </w:rPr>
      </w:pPr>
      <w:r>
        <w:rPr>
          <w:szCs w:val="24"/>
        </w:rPr>
        <w:t>- Mom:</w:t>
      </w:r>
      <w:r>
        <w:rPr>
          <w:rStyle w:val="11TemplateData"/>
          <w:color w:val="auto"/>
          <w:szCs w:val="24"/>
        </w:rPr>
        <w:t xml:space="preserve"> Liz and her mom got along very well. They kept in touch regularly. did not have the kind of codependent relationship that some mothers often have with their eldest daughters. After Evan graduated high school, his mom found a man that she loved and married him. They moved out to where he lived in Northern California, which was too large of a distance for her to see her mom regularly. Love existed in that relationship, but neediness did not.</w:t>
      </w:r>
      <w:r>
        <w:rPr>
          <w:szCs w:val="24"/>
        </w:rPr>
        <w:t xml:space="preserve"> </w:t>
      </w:r>
    </w:p>
    <w:p>
      <w:pPr>
        <w:pStyle w:val="12TemplateSubSection"/>
        <w:rPr>
          <w:rFonts w:ascii="Calibri" w:hAnsi="Calibri" w:cs="Calibri"/>
          <w:b w:val="0"/>
          <w:i w:val="0"/>
          <w:color w:val="auto"/>
          <w:sz w:val="24"/>
          <w:szCs w:val="24"/>
        </w:rPr>
      </w:pPr>
      <w:r>
        <w:rPr>
          <w:szCs w:val="24"/>
        </w:rPr>
        <w:t>- Chloe:</w:t>
      </w:r>
      <w:r>
        <w:rPr>
          <w:rStyle w:val="11TemplateData"/>
          <w:color w:val="auto"/>
          <w:szCs w:val="24"/>
        </w:rPr>
        <w:t xml:space="preserve"> Liz met Chloe through her older sister Rebecca. Rebecca was a troubled freshman in college that Liz took under her wing. In the process, Liz met Chloe when she was 14 years old and they bonded instantly. The Chloe, Liz was like the mentoring big sister that she wished Rebecca was. To Liz, Chloe was like the little sister, for of love the potential that she always desired. As time went by, Liz and Chloe's relationship transformed into a strong friendship.</w:t>
      </w:r>
    </w:p>
    <w:p>
      <w:pPr>
        <w:pStyle w:val="12TemplateSubSection"/>
        <w:rPr>
          <w:szCs w:val="24"/>
        </w:rPr>
      </w:pPr>
    </w:p>
    <w:p>
      <w:pPr>
        <w:pStyle w:val="11TemplateSection"/>
        <w:rPr>
          <w:rFonts w:hAnsi="Calibri" w:cs="Calibri"/>
          <w:color w:val="D04E7C"/>
          <w:szCs w:val="24"/>
          <w:rtl w:val="0"/>
        </w:rPr>
      </w:pPr>
    </w:p>
    <w:p>
      <w:pPr>
        <w:pStyle w:val="11TemplateSection"/>
        <w:rPr>
          <w:rFonts w:ascii="Calibri" w:hAnsi="Calibri" w:cs="Calibri"/>
          <w:b w:val="0"/>
          <w:i w:val="0"/>
          <w:color w:val="auto"/>
          <w:sz w:val="24"/>
          <w:szCs w:val="24"/>
        </w:rPr>
      </w:pPr>
      <w:r>
        <w:rPr>
          <w:szCs w:val="24"/>
        </w:rPr>
        <w:t>Background/History:</w:t>
      </w:r>
    </w:p>
    <w:p>
      <w:pPr>
        <w:pStyle w:val="12TemplateSubSection"/>
        <w:rPr>
          <w:rFonts w:ascii="Calibri" w:hAnsi="Calibri" w:cs="Calibri"/>
          <w:b w:val="0"/>
          <w:i w:val="0"/>
          <w:color w:val="auto"/>
          <w:sz w:val="24"/>
          <w:szCs w:val="24"/>
          <w:rtl w:val="0"/>
        </w:rPr>
      </w:pPr>
      <w:r>
        <w:rPr>
          <w:szCs w:val="24"/>
        </w:rPr>
        <w:t xml:space="preserve">Education Background: </w:t>
      </w:r>
    </w:p>
    <w:p>
      <w:pPr>
        <w:numPr>
          <w:ilvl w:val="0"/>
          <w:numId w:val="8"/>
        </w:numPr>
        <w:tabs>
          <w:tab w:val="left" w:pos="235"/>
          <w:tab w:val="left" w:pos="720"/>
        </w:tabs>
        <w:spacing w:line="264" w:lineRule="auto"/>
        <w:ind w:left="1080" w:hanging="284"/>
        <w:rPr>
          <w:rFonts w:ascii="Calibri" w:hAnsi="Calibri" w:cs="Calibri"/>
          <w:sz w:val="24"/>
          <w:szCs w:val="24"/>
          <w:rtl w:val="0"/>
        </w:rPr>
      </w:pPr>
      <w:r>
        <w:rPr>
          <w:rStyle w:val="11TemplateData"/>
          <w:color w:val="000000"/>
          <w:szCs w:val="24"/>
        </w:rPr>
        <w:t>She earned her bachelor</w:t>
      </w:r>
      <w:r>
        <w:rPr>
          <w:rStyle w:val="11TemplateData"/>
          <w:rFonts w:eastAsia="Tahoma"/>
          <w:color w:val="000000"/>
          <w:szCs w:val="24"/>
        </w:rPr>
        <w:t>’s degree in business administration from Illinois State University.</w:t>
      </w:r>
    </w:p>
    <w:p>
      <w:pPr>
        <w:pStyle w:val="12TemplateSubSection"/>
        <w:rPr>
          <w:rFonts w:ascii="Calibri" w:hAnsi="Calibri" w:cs="Calibri"/>
          <w:b w:val="0"/>
          <w:i w:val="0"/>
          <w:color w:val="auto"/>
          <w:sz w:val="24"/>
          <w:szCs w:val="24"/>
          <w:rtl w:val="0"/>
        </w:rPr>
      </w:pPr>
      <w:r>
        <w:rPr>
          <w:szCs w:val="24"/>
        </w:rPr>
        <w:t xml:space="preserve">Family background: </w:t>
      </w:r>
    </w:p>
    <w:p>
      <w:pPr>
        <w:numPr>
          <w:ilvl w:val="0"/>
          <w:numId w:val="9"/>
        </w:numPr>
        <w:tabs>
          <w:tab w:val="left" w:pos="235"/>
          <w:tab w:val="left" w:pos="720"/>
        </w:tabs>
        <w:spacing w:line="264" w:lineRule="auto"/>
        <w:ind w:left="1080" w:hanging="284"/>
        <w:rPr>
          <w:rFonts w:ascii="Calibri" w:hAnsi="Calibri" w:cs="Calibri"/>
          <w:sz w:val="24"/>
          <w:szCs w:val="24"/>
          <w:rtl w:val="0"/>
        </w:rPr>
      </w:pPr>
      <w:r>
        <w:rPr>
          <w:rStyle w:val="11TemplateData"/>
          <w:color w:val="000000"/>
          <w:szCs w:val="24"/>
        </w:rPr>
        <w:t>Her parents got divorced when she was 12.</w:t>
      </w:r>
    </w:p>
    <w:p>
      <w:pPr>
        <w:pStyle w:val="12TemplateSubSection"/>
        <w:rPr>
          <w:rFonts w:ascii="Calibri" w:hAnsi="Calibri" w:cs="Calibri"/>
          <w:b w:val="0"/>
          <w:i w:val="0"/>
          <w:color w:val="auto"/>
          <w:sz w:val="24"/>
          <w:szCs w:val="24"/>
          <w:rtl w:val="0"/>
        </w:rPr>
      </w:pPr>
      <w:r>
        <w:rPr>
          <w:szCs w:val="24"/>
        </w:rPr>
        <w:t xml:space="preserve">Health History: </w:t>
      </w:r>
    </w:p>
    <w:p>
      <w:pPr>
        <w:numPr>
          <w:ilvl w:val="0"/>
          <w:numId w:val="10"/>
        </w:numPr>
        <w:tabs>
          <w:tab w:val="left" w:pos="235"/>
          <w:tab w:val="left" w:pos="720"/>
        </w:tabs>
        <w:spacing w:line="264" w:lineRule="auto"/>
        <w:ind w:left="1080" w:hanging="284"/>
        <w:rPr>
          <w:rFonts w:ascii="Calibri" w:hAnsi="Calibri" w:cs="Calibri"/>
          <w:sz w:val="24"/>
          <w:szCs w:val="24"/>
          <w:rtl w:val="0"/>
        </w:rPr>
      </w:pPr>
      <w:r>
        <w:rPr>
          <w:rStyle w:val="11TemplateData"/>
          <w:color w:val="000000"/>
          <w:szCs w:val="24"/>
        </w:rPr>
        <w:t>Overall, she is healthy.</w:t>
      </w:r>
    </w:p>
    <w:p>
      <w:pPr>
        <w:numPr>
          <w:ilvl w:val="0"/>
          <w:numId w:val="10"/>
        </w:numPr>
        <w:tabs>
          <w:tab w:val="left" w:pos="235"/>
          <w:tab w:val="left" w:pos="720"/>
        </w:tabs>
        <w:spacing w:line="264" w:lineRule="auto"/>
        <w:ind w:left="1080" w:hanging="284"/>
        <w:rPr>
          <w:rFonts w:ascii="Calibri" w:hAnsi="Calibri" w:cs="Calibri"/>
          <w:sz w:val="24"/>
          <w:szCs w:val="24"/>
        </w:rPr>
      </w:pPr>
      <w:r>
        <w:rPr>
          <w:rStyle w:val="11TemplateData"/>
          <w:color w:val="000000"/>
          <w:szCs w:val="24"/>
        </w:rPr>
        <w:t>Howeve rshe suffers from fertility problems.</w:t>
      </w:r>
    </w:p>
    <w:p>
      <w:pPr>
        <w:tabs>
          <w:tab w:val="left" w:pos="0"/>
        </w:tabs>
        <w:rPr>
          <w:rFonts w:ascii="Tahoma" w:hAnsi="Calibri" w:cs="Calibri"/>
          <w:b w:val="0"/>
          <w:i w:val="0"/>
          <w:color w:val="000000"/>
          <w:sz w:val="18"/>
          <w:szCs w:val="24"/>
          <w:rtl w:val="0"/>
        </w:rPr>
      </w:pPr>
    </w:p>
    <w:p>
      <w:pPr>
        <w:tabs>
          <w:tab w:val="left" w:pos="0"/>
        </w:tabs>
        <w:rPr>
          <w:rFonts w:ascii="Tahoma" w:hAnsi="Tahoma" w:cs="Tahoma"/>
          <w:b w:val="0"/>
          <w:i w:val="0"/>
          <w:color w:val="000000"/>
          <w:sz w:val="18"/>
          <w:szCs w:val="24"/>
        </w:rPr>
      </w:pPr>
    </w:p>
    <w:p>
      <w:pPr>
        <w:pStyle w:val="11TemplateSection"/>
        <w:rPr>
          <w:rFonts w:ascii="Calibri" w:hAnsi="Calibri" w:cs="Calibri"/>
          <w:b w:val="0"/>
          <w:i w:val="0"/>
          <w:color w:val="auto"/>
          <w:sz w:val="24"/>
          <w:szCs w:val="24"/>
          <w:rtl w:val="0"/>
        </w:rPr>
      </w:pPr>
      <w:r>
        <w:rPr>
          <w:szCs w:val="24"/>
        </w:rPr>
        <w:t>Future Outlook:</w:t>
      </w:r>
    </w:p>
    <w:p>
      <w:pPr>
        <w:pStyle w:val="12TemplateSubSection"/>
        <w:rPr>
          <w:rFonts w:ascii="Calibri" w:hAnsi="Calibri" w:cs="Calibri"/>
          <w:b w:val="0"/>
          <w:i w:val="0"/>
          <w:color w:val="auto"/>
          <w:sz w:val="24"/>
          <w:szCs w:val="24"/>
          <w:rtl w:val="0"/>
        </w:rPr>
      </w:pPr>
      <w:r>
        <w:rPr>
          <w:szCs w:val="24"/>
        </w:rPr>
        <w:t xml:space="preserve">Aspirations/Dreams: </w:t>
      </w:r>
      <w:r>
        <w:rPr>
          <w:rStyle w:val="11TemplateData"/>
          <w:color w:val="000000"/>
          <w:szCs w:val="24"/>
        </w:rPr>
        <w:t>Liz's dream is to have children, and live a very simple and happy life.</w:t>
      </w:r>
    </w:p>
    <w:p>
      <w:pPr>
        <w:pStyle w:val="11TemplateSection"/>
        <w:rPr>
          <w:rFonts w:ascii="Calibri" w:hAnsi="Calibri" w:cs="Calibri"/>
          <w:b w:val="0"/>
          <w:i w:val="0"/>
          <w:color w:val="auto"/>
          <w:sz w:val="24"/>
          <w:szCs w:val="24"/>
          <w:rtl w:val="0"/>
        </w:rPr>
      </w:pPr>
      <w:r>
        <w:rPr>
          <w:rStyle w:val="11TemplateData"/>
          <w:color w:val="000000"/>
          <w:szCs w:val="24"/>
        </w:rPr>
        <w:t xml:space="preserve">  </w:t>
      </w:r>
    </w:p>
    <w:p>
      <w:pPr>
        <w:pStyle w:val="11TemplateSection"/>
        <w:rPr>
          <w:rFonts w:ascii="Calibri" w:hAnsi="Calibri" w:cs="Calibri"/>
          <w:b w:val="0"/>
          <w:i w:val="0"/>
          <w:color w:val="auto"/>
          <w:sz w:val="24"/>
          <w:szCs w:val="24"/>
        </w:rPr>
      </w:pPr>
      <w:r>
        <w:rPr>
          <w:szCs w:val="24"/>
        </w:rPr>
        <w:t>Role in the novel:</w:t>
      </w:r>
    </w:p>
    <w:p>
      <w:pPr>
        <w:tabs>
          <w:tab w:val="left" w:pos="0"/>
        </w:tabs>
        <w:spacing w:line="264" w:lineRule="auto"/>
        <w:ind w:left="360" w:firstLine="360"/>
        <w:rPr>
          <w:rFonts w:ascii="Calibri" w:hAnsi="Calibri" w:cs="Calibri"/>
          <w:sz w:val="24"/>
          <w:szCs w:val="24"/>
          <w:rtl w:val="0"/>
        </w:rPr>
      </w:pPr>
      <w:r>
        <w:rPr>
          <w:rFonts w:ascii="Tahoma" w:hAnsi="Tahoma" w:cs="Tahoma"/>
          <w:b w:val="0"/>
          <w:i w:val="0"/>
          <w:color w:val="000000"/>
          <w:sz w:val="22"/>
          <w:szCs w:val="24"/>
        </w:rPr>
        <w:t>In the novel, Liz's role is diverse and pivotal. She serves as a mentor to both Evan and Chloe, guiding them through their personal and professional challenges. As the operations manager of the corporation she co-owns with Evan, Liz steps in to buy out Sarah's shares following the divorce. Her leadership style is nurturing, making her an invaluable asset to her employees, whom she treats with a motherly care.</w:t>
      </w:r>
    </w:p>
    <w:p>
      <w:pPr>
        <w:tabs>
          <w:tab w:val="left" w:pos="0"/>
        </w:tabs>
        <w:spacing w:line="264" w:lineRule="auto"/>
        <w:ind w:left="360" w:firstLine="360"/>
        <w:rPr>
          <w:rFonts w:ascii="Tahoma" w:hAnsi="Tahoma" w:cs="Tahoma"/>
          <w:b w:val="0"/>
          <w:i w:val="0"/>
          <w:color w:val="000000"/>
          <w:sz w:val="22"/>
          <w:szCs w:val="24"/>
        </w:rPr>
      </w:pPr>
    </w:p>
    <w:p>
      <w:pPr>
        <w:tabs>
          <w:tab w:val="left" w:pos="0"/>
        </w:tabs>
        <w:spacing w:line="264" w:lineRule="auto"/>
        <w:ind w:left="360" w:firstLine="360"/>
        <w:rPr>
          <w:rFonts w:ascii="Calibri" w:hAnsi="Calibri" w:cs="Calibri"/>
          <w:sz w:val="24"/>
          <w:szCs w:val="24"/>
        </w:rPr>
      </w:pPr>
      <w:r>
        <w:rPr>
          <w:rFonts w:ascii="Tahoma" w:hAnsi="Tahoma" w:cs="Tahoma"/>
          <w:b w:val="0"/>
          <w:i w:val="0"/>
          <w:color w:val="000000"/>
          <w:sz w:val="22"/>
          <w:szCs w:val="24"/>
        </w:rPr>
        <w:t>Despite her role as the stable, matriarchal figure in the story, Liz faces her own trials, particularly her struggles with infertility, which strain her marriage. A significant contribution of Liz in Book 2 is her orchestration of a scenario that brings Chloe to Chicago. Liz's intention behind this move is to foster a meeting between Chloe and Evan, hoping it would ignite a romantic relationship between them.</w:t>
      </w:r>
    </w:p>
    <w:p>
      <w:pPr>
        <w:tabs>
          <w:tab w:val="left" w:pos="0"/>
        </w:tabs>
        <w:rPr>
          <w:rFonts w:ascii="Tahoma" w:hAnsi="Calibri" w:cs="Calibri"/>
          <w:b w:val="0"/>
          <w:i w:val="0"/>
          <w:color w:val="000000"/>
          <w:sz w:val="22"/>
          <w:szCs w:val="24"/>
          <w:rtl w:val="0"/>
        </w:rPr>
      </w:pPr>
    </w:p>
    <w:p>
      <w:pPr>
        <w:pStyle w:val="11TemplateSection"/>
        <w:rPr>
          <w:rFonts w:ascii="Calibri" w:hAnsi="Calibri" w:cs="Calibri"/>
          <w:b w:val="0"/>
          <w:i w:val="0"/>
          <w:color w:val="auto"/>
          <w:sz w:val="24"/>
          <w:szCs w:val="24"/>
          <w:rtl w:val="0"/>
        </w:rPr>
      </w:pPr>
      <w:r>
        <w:rPr>
          <w:szCs w:val="24"/>
        </w:rPr>
        <w:t xml:space="preserve">Beliefs: </w:t>
      </w:r>
      <w:r>
        <w:rPr>
          <w:rStyle w:val="11TemplateData"/>
          <w:color w:val="000000"/>
          <w:szCs w:val="24"/>
        </w:rPr>
        <w:t>Liz has a strong moral compass and believes family is life</w:t>
      </w:r>
      <w:r>
        <w:rPr>
          <w:rStyle w:val="11TemplateData"/>
          <w:rFonts w:eastAsia="Tahoma"/>
          <w:color w:val="000000"/>
          <w:szCs w:val="24"/>
        </w:rPr>
        <w:t xml:space="preserve">’s most important part. </w:t>
      </w:r>
    </w:p>
    <w:p>
      <w:pPr>
        <w:pStyle w:val="113TemplateParagraph"/>
        <w:rPr>
          <w:rFonts w:hAnsi="Calibri" w:cs="Calibri"/>
          <w:b w:val="0"/>
          <w:szCs w:val="24"/>
          <w:rtl w:val="0"/>
        </w:rPr>
      </w:pPr>
    </w:p>
    <w:p>
      <w:pPr>
        <w:pStyle w:val="12TemplateSubSection"/>
        <w:ind w:left="0"/>
        <w:rPr>
          <w:rFonts w:ascii="Calibri" w:hAnsi="Calibri" w:cs="Calibri"/>
          <w:b w:val="0"/>
          <w:i w:val="0"/>
          <w:color w:val="auto"/>
          <w:sz w:val="24"/>
          <w:szCs w:val="24"/>
          <w:rtl w:val="0"/>
        </w:rPr>
      </w:pPr>
      <w:r>
        <w:rPr>
          <w:i w:val="0"/>
          <w:szCs w:val="24"/>
        </w:rPr>
        <w:t>Character Description:</w:t>
      </w:r>
    </w:p>
    <w:p>
      <w:pPr>
        <w:pStyle w:val="113TemplateParagraph"/>
        <w:rPr>
          <w:rFonts w:ascii="Calibri" w:hAnsi="Calibri" w:cs="Calibri"/>
          <w:b w:val="0"/>
          <w:i w:val="0"/>
          <w:color w:val="auto"/>
          <w:sz w:val="24"/>
          <w:szCs w:val="24"/>
          <w:rtl w:val="0"/>
        </w:rPr>
      </w:pPr>
      <w:r>
        <w:rPr>
          <w:szCs w:val="24"/>
        </w:rPr>
        <w:t>Liz Vaughn, a 30-year-old woman from Glenview, Illinois, possessed a warm and nurturing presence. Standing at 5'7", she carried a comforting, average build with a hint of extra weight, adding to her approachable charm. Her brown eyes radiated kindness and wisdom, complementing her medium-long, wavy brown hair that gracefully framed her face. Liz's attire leaned towards conservative choices, favoring business casual for work and modest yet elegant dresses for special occasions. This demeanor reflected her role as a mentor and mother figure, portraying maturity and grace. She exuded a caring and reliable energy, a natural caregiver with a heart of gold.</w:t>
      </w:r>
    </w:p>
    <w:p>
      <w:pPr>
        <w:pStyle w:val="113TemplateParagraph"/>
        <w:rPr>
          <w:rFonts w:ascii="Calibri" w:hAnsi="Calibri" w:cs="Calibri"/>
          <w:b w:val="0"/>
          <w:i w:val="0"/>
          <w:color w:val="auto"/>
          <w:sz w:val="24"/>
          <w:szCs w:val="24"/>
        </w:rPr>
      </w:pPr>
      <w:r>
        <w:rPr>
          <w:szCs w:val="24"/>
        </w:rPr>
        <w:t>In terms of brand archetypes, Liz could be both a Sage and a caregiver, embodying these roles in her relationships. Her Myers-Briggs archetype was INFP, amplifying her compassionate and kind nature. As Evan's elder sister, mentor, and almost-mother, Liz's influence on him had been transformative. Her strength lay in being helpful, caring, compassionate, loving, reliable, and nurturing. She enjoyed wine, coffee, socializing, and assisting others, while disliking rudeness, manipulation, social media, falsely modest people, and arrogance. Her guiding phrases, "If it's meant to be, it will be," "Things have a way of working out," and "Everything happens for a reason," encapsulated her optimistic outlook.</w:t>
      </w:r>
    </w:p>
    <w:p>
      <w:pPr>
        <w:pStyle w:val="113TemplateParagraph"/>
        <w:rPr>
          <w:rFonts w:ascii="Calibri" w:hAnsi="Calibri" w:cs="Calibri"/>
          <w:b w:val="0"/>
          <w:i w:val="0"/>
          <w:color w:val="auto"/>
          <w:sz w:val="24"/>
          <w:szCs w:val="24"/>
        </w:rPr>
      </w:pPr>
      <w:r>
        <w:rPr>
          <w:szCs w:val="24"/>
        </w:rPr>
        <w:t>Liz played a pivotal role in Evan's life, becoming his guardian when their parents divorced. Her supportive, unwavering presence significantly impacted Evan's growth from a resentful teen to an admirable man. Her life revolved around family and simplicity, encapsulated in her aspiration to marry, own a house, and raise a contented family. Liz's journey unfolded as she supported Evan, navigated love with Joe, and nurtured those around her while remaining steadfast in her core belief that family was paramount.</w:t>
      </w:r>
    </w:p>
    <w:p>
      <w:pPr>
        <w:tabs>
          <w:tab w:val="left" w:pos="0"/>
        </w:tabs>
        <w:spacing w:after="120"/>
        <w:ind w:left="360" w:firstLine="360"/>
        <w:rPr>
          <w:rFonts w:ascii="Tahoma" w:hAnsi="Calibri" w:cs="Calibri"/>
          <w:b w:val="0"/>
          <w:i w:val="0"/>
          <w:color w:val="000000"/>
          <w:sz w:val="22"/>
          <w:szCs w:val="24"/>
          <w:rtl w:val="0"/>
        </w:rPr>
      </w:pPr>
    </w:p>
    <w:sectPr>
      <w:headerReference w:type="default" r:id="rId4"/>
      <w:footerReference w:type="default" r:id="rId5"/>
      <w:endnotePr>
        <w:numFmt w:val="decimal"/>
      </w:endnotePr>
      <w:pgSz w:w="12240" w:h="15840"/>
      <w:pgMar w:top="1440" w:right="1800" w:bottom="1440" w:left="180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alibri">
    <w:charset w:val="00"/>
    <w:family w:val="modern"/>
    <w:pitch w:val="variable"/>
    <w:sig w:usb0="00000000" w:usb1="00000000" w:usb2="00000000" w:usb3="00000000" w:csb0="00000001" w:csb1="00000000"/>
  </w:font>
  <w:font w:name="Cambria">
    <w:charset w:val="00"/>
    <w:family w:val="modern"/>
    <w:pitch w:val="variable"/>
    <w:sig w:usb0="00000000" w:usb1="00000000" w:usb2="00000000" w:usb3="00000000" w:csb0="00000001" w:csb1="00000000"/>
  </w:font>
  <w:font w:name="Tahoma">
    <w:charset w:val="00"/>
    <w:family w:val="modern"/>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alibri" w:hAnsi="Calibri" w:cs="Calibri"/>
        <w:sz w:val="24"/>
        <w:szCs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alibri" w:hAnsi="Calibri" w:cs="Calibri"/>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hanging="88661"/>
      </w:pPr>
      <w:rPr>
        <w:rFonts w:ascii="Tahoma" w:eastAsia="Calibri" w:hAnsi="Tahoma"/>
        <w:b w:val="0"/>
        <w:i w:val="0"/>
        <w:color w:val="000000"/>
        <w:sz w:val="22"/>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hybridMultilevel"/>
    <w:tmpl w:val="00000002"/>
    <w:lvl w:ilvl="0">
      <w:start w:val="1"/>
      <w:numFmt w:val="bullet"/>
      <w:lvlText w:val="•"/>
      <w:lvlJc w:val="left"/>
      <w:pPr>
        <w:ind w:hanging="66496"/>
      </w:pPr>
      <w:rPr>
        <w:rFonts w:ascii="Tahoma" w:eastAsia="Calibri" w:hAnsi="Tahoma"/>
        <w:b w:val="0"/>
        <w:i w:val="0"/>
        <w:color w:val="000000"/>
        <w:sz w:val="22"/>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00000003"/>
    <w:lvl w:ilvl="0">
      <w:start w:val="1"/>
      <w:numFmt w:val="bullet"/>
      <w:lvlText w:val="•"/>
      <w:lvlJc w:val="left"/>
      <w:pPr>
        <w:ind w:hanging="66496"/>
      </w:pPr>
      <w:rPr>
        <w:rFonts w:ascii="Tahoma" w:eastAsia="Calibri" w:hAnsi="Tahoma"/>
        <w:b w:val="0"/>
        <w:i w:val="0"/>
        <w:color w:val="D04E7C"/>
        <w:sz w:val="22"/>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hybridMultilevel"/>
    <w:tmpl w:val="00000004"/>
    <w:lvl w:ilvl="0">
      <w:start w:val="1"/>
      <w:numFmt w:val="bullet"/>
      <w:lvlText w:val="•"/>
      <w:lvlJc w:val="left"/>
      <w:pPr>
        <w:ind w:hanging="88661"/>
      </w:pPr>
      <w:rPr>
        <w:rFonts w:ascii="Tahoma" w:eastAsia="Calibri" w:hAnsi="Tahoma"/>
        <w:b w:val="0"/>
        <w:i w:val="0"/>
        <w:color w:val="000000"/>
        <w:sz w:val="22"/>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5"/>
    <w:multiLevelType w:val="hybridMultilevel"/>
    <w:tmpl w:val="00000005"/>
    <w:lvl w:ilvl="0">
      <w:start w:val="1"/>
      <w:numFmt w:val="bullet"/>
      <w:lvlText w:val="•"/>
      <w:lvlJc w:val="left"/>
      <w:pPr>
        <w:ind w:hanging="49872"/>
      </w:pPr>
      <w:rPr>
        <w:rFonts w:ascii="Tahoma" w:eastAsia="Calibri" w:hAnsi="Tahoma"/>
        <w:b w:val="0"/>
        <w:i w:val="0"/>
        <w:color w:val="000000"/>
        <w:sz w:val="22"/>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0006"/>
    <w:multiLevelType w:val="hybridMultilevel"/>
    <w:tmpl w:val="00000006"/>
    <w:lvl w:ilvl="0">
      <w:start w:val="1"/>
      <w:numFmt w:val="bullet"/>
      <w:lvlText w:val="•"/>
      <w:lvlJc w:val="left"/>
      <w:pPr>
        <w:ind w:hanging="66496"/>
      </w:pPr>
      <w:rPr>
        <w:rFonts w:ascii="Tahoma" w:eastAsia="Calibri" w:hAnsi="Tahoma"/>
        <w:b w:val="0"/>
        <w:i w:val="0"/>
        <w:color w:val="000000"/>
        <w:sz w:val="22"/>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7"/>
    <w:multiLevelType w:val="hybridMultilevel"/>
    <w:tmpl w:val="00000007"/>
    <w:lvl w:ilvl="0">
      <w:start w:val="1"/>
      <w:numFmt w:val="bullet"/>
      <w:lvlText w:val="•"/>
      <w:lvlJc w:val="left"/>
      <w:pPr>
        <w:ind w:hanging="157620"/>
      </w:pPr>
      <w:rPr>
        <w:rFonts w:ascii="Tahoma" w:eastAsia="Calibri" w:hAnsi="Tahoma"/>
        <w:b w:val="0"/>
        <w:i w:val="0"/>
        <w:color w:val="000000"/>
        <w:sz w:val="22"/>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8"/>
    <w:multiLevelType w:val="hybridMultilevel"/>
    <w:tmpl w:val="00000008"/>
    <w:lvl w:ilvl="0">
      <w:start w:val="1"/>
      <w:numFmt w:val="bullet"/>
      <w:lvlText w:val="•"/>
      <w:lvlJc w:val="left"/>
      <w:pPr>
        <w:ind w:hanging="88661"/>
      </w:pPr>
      <w:rPr>
        <w:rFonts w:ascii="Tahoma" w:eastAsia="Calibri" w:hAnsi="Tahoma"/>
        <w:b w:val="0"/>
        <w:i w:val="0"/>
        <w:color w:val="000000"/>
        <w:sz w:val="22"/>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0009"/>
    <w:multiLevelType w:val="hybridMultilevel"/>
    <w:tmpl w:val="00000009"/>
    <w:lvl w:ilvl="0">
      <w:start w:val="1"/>
      <w:numFmt w:val="bullet"/>
      <w:lvlText w:val="•"/>
      <w:lvlJc w:val="left"/>
      <w:pPr>
        <w:ind w:hanging="280213"/>
      </w:pPr>
      <w:rPr>
        <w:rFonts w:ascii="Tahoma" w:eastAsia="Calibri" w:hAnsi="Tahoma"/>
        <w:b w:val="0"/>
        <w:i w:val="0"/>
        <w:color w:val="000000"/>
        <w:sz w:val="22"/>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000A"/>
    <w:multiLevelType w:val="hybridMultilevel"/>
    <w:tmpl w:val="0000000A"/>
    <w:lvl w:ilvl="0">
      <w:start w:val="1"/>
      <w:numFmt w:val="bullet"/>
      <w:lvlText w:val="•"/>
      <w:lvlJc w:val="left"/>
      <w:pPr>
        <w:ind w:hanging="210160"/>
      </w:pPr>
      <w:rPr>
        <w:rFonts w:ascii="Tahoma" w:eastAsia="Calibri" w:hAnsi="Tahoma"/>
        <w:b w:val="0"/>
        <w:i w:val="0"/>
        <w:color w:val="000000"/>
        <w:sz w:val="22"/>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72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 w:type="paragraph" w:customStyle="1" w:styleId="10TemplateTitle">
    <w:name w:val="1.0 Template Title"/>
    <w:uiPriority w:val="99"/>
    <w:pPr>
      <w:widowControl w:val="0"/>
      <w:autoSpaceDE w:val="0"/>
      <w:autoSpaceDN w:val="0"/>
      <w:adjustRightInd w:val="0"/>
      <w:jc w:val="left"/>
    </w:pPr>
    <w:rPr>
      <w:rFonts w:ascii="Cambria" w:hAnsi="Cambria" w:cs="Cambria"/>
      <w:b/>
      <w:i w:val="0"/>
      <w:color w:val="82314D"/>
      <w:sz w:val="32"/>
    </w:rPr>
  </w:style>
  <w:style w:type="paragraph" w:customStyle="1" w:styleId="11TemplateSection">
    <w:name w:val="1.1 Template Section"/>
    <w:uiPriority w:val="99"/>
    <w:pPr>
      <w:widowControl w:val="0"/>
      <w:tabs>
        <w:tab w:val="left" w:pos="0"/>
      </w:tabs>
      <w:autoSpaceDE w:val="0"/>
      <w:autoSpaceDN w:val="0"/>
      <w:adjustRightInd w:val="0"/>
    </w:pPr>
    <w:rPr>
      <w:rFonts w:ascii="Tahoma" w:hAnsi="Tahoma" w:cs="Tahoma"/>
      <w:b/>
      <w:i w:val="0"/>
      <w:color w:val="AA4065"/>
      <w:sz w:val="22"/>
    </w:rPr>
  </w:style>
  <w:style w:type="paragraph" w:customStyle="1" w:styleId="113TemplateParagraph">
    <w:name w:val="1.1.3 Template Paragraph"/>
    <w:uiPriority w:val="99"/>
    <w:pPr>
      <w:widowControl w:val="0"/>
      <w:tabs>
        <w:tab w:val="left" w:pos="0"/>
      </w:tabs>
      <w:autoSpaceDE w:val="0"/>
      <w:autoSpaceDN w:val="0"/>
      <w:adjustRightInd w:val="0"/>
      <w:spacing w:after="120"/>
      <w:ind w:left="360" w:firstLine="360"/>
    </w:pPr>
    <w:rPr>
      <w:rFonts w:ascii="Tahoma" w:hAnsi="Tahoma" w:cs="Tahoma"/>
      <w:b w:val="0"/>
      <w:i w:val="0"/>
      <w:color w:val="4C4C4C"/>
      <w:sz w:val="22"/>
    </w:rPr>
  </w:style>
  <w:style w:type="paragraph" w:customStyle="1" w:styleId="12TemplateSubSection">
    <w:name w:val="1.2 Template Sub Section"/>
    <w:uiPriority w:val="99"/>
    <w:pPr>
      <w:widowControl w:val="0"/>
      <w:tabs>
        <w:tab w:val="left" w:pos="0"/>
      </w:tabs>
      <w:autoSpaceDE w:val="0"/>
      <w:autoSpaceDN w:val="0"/>
      <w:adjustRightInd w:val="0"/>
      <w:spacing w:before="60" w:line="264" w:lineRule="auto"/>
      <w:ind w:left="346" w:firstLine="14"/>
    </w:pPr>
    <w:rPr>
      <w:rFonts w:ascii="Tahoma" w:hAnsi="Tahoma" w:cs="Tahoma"/>
      <w:b/>
      <w:i w:val="0"/>
      <w:color w:val="D04E7C"/>
      <w:sz w:val="22"/>
    </w:rPr>
  </w:style>
  <w:style w:type="paragraph" w:customStyle="1" w:styleId="123TemplateSubSecBullets">
    <w:name w:val="1.2.3 Template SubSec Bullets"/>
    <w:uiPriority w:val="99"/>
    <w:pPr>
      <w:widowControl w:val="0"/>
      <w:tabs>
        <w:tab w:val="left" w:pos="235"/>
        <w:tab w:val="left" w:pos="720"/>
      </w:tabs>
      <w:autoSpaceDE w:val="0"/>
      <w:autoSpaceDN w:val="0"/>
      <w:adjustRightInd w:val="0"/>
      <w:spacing w:line="262" w:lineRule="auto"/>
      <w:ind w:left="720" w:firstLine="14"/>
    </w:pPr>
    <w:rPr>
      <w:rFonts w:ascii="Calibri" w:hAnsi="Calibri" w:cs="Calibri"/>
      <w:b w:val="0"/>
      <w:i w:val="0"/>
      <w:color w:val="4C4C4C"/>
      <w:sz w:val="24"/>
    </w:rPr>
  </w:style>
  <w:style w:type="character" w:customStyle="1" w:styleId="11TemplateData">
    <w:name w:val="1.1 Template Data"/>
    <w:uiPriority w:val="99"/>
    <w:rPr>
      <w:rFonts w:ascii="Tahoma" w:hAnsi="Tahoma" w:cs="Tahoma"/>
      <w:b w:val="0"/>
      <w:i w:val="0"/>
      <w:sz w:val="22"/>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